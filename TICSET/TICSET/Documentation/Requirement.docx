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A1B89" w14:textId="77777777" w:rsidR="00E7384F" w:rsidRDefault="00E7384F">
      <w:pPr>
        <w:rPr>
          <w:b/>
        </w:rPr>
      </w:pPr>
    </w:p>
    <w:p w14:paraId="6F2F2EA8" w14:textId="77777777" w:rsidR="00E7384F" w:rsidRDefault="00E7384F">
      <w:pPr>
        <w:rPr>
          <w:b/>
        </w:rPr>
      </w:pPr>
    </w:p>
    <w:p w14:paraId="001DE5B6" w14:textId="77777777" w:rsidR="00E7384F" w:rsidRDefault="00E7384F">
      <w:pPr>
        <w:rPr>
          <w:b/>
        </w:rPr>
      </w:pPr>
    </w:p>
    <w:p w14:paraId="16022234" w14:textId="77777777" w:rsidR="00E7384F" w:rsidRDefault="00E7384F">
      <w:pPr>
        <w:rPr>
          <w:b/>
        </w:rPr>
      </w:pPr>
    </w:p>
    <w:p w14:paraId="6AE6E960" w14:textId="77777777" w:rsidR="00E7384F" w:rsidRDefault="00E7384F">
      <w:pPr>
        <w:rPr>
          <w:b/>
        </w:rPr>
      </w:pPr>
    </w:p>
    <w:p w14:paraId="3793F0D5" w14:textId="77777777" w:rsidR="00E7384F" w:rsidRDefault="00E7384F">
      <w:pPr>
        <w:rPr>
          <w:b/>
        </w:rPr>
      </w:pPr>
    </w:p>
    <w:p w14:paraId="418AE914" w14:textId="77777777" w:rsidR="00E7384F" w:rsidRDefault="00E7384F">
      <w:pPr>
        <w:jc w:val="center"/>
        <w:rPr>
          <w:b/>
        </w:rPr>
      </w:pPr>
    </w:p>
    <w:p w14:paraId="091C8BF8" w14:textId="77777777" w:rsidR="00E7384F" w:rsidRDefault="00E7384F">
      <w:pPr>
        <w:jc w:val="center"/>
        <w:rPr>
          <w:b/>
          <w:sz w:val="36"/>
        </w:rPr>
      </w:pPr>
      <w:r w:rsidRPr="00395262">
        <w:rPr>
          <w:b/>
          <w:sz w:val="36"/>
        </w:rPr>
        <w:t>Requirements Document</w:t>
      </w:r>
    </w:p>
    <w:p w14:paraId="27326B8F" w14:textId="77777777" w:rsidR="008F052D" w:rsidRDefault="008F052D">
      <w:pPr>
        <w:jc w:val="center"/>
        <w:rPr>
          <w:b/>
          <w:sz w:val="36"/>
        </w:rPr>
      </w:pPr>
    </w:p>
    <w:p w14:paraId="545504D8" w14:textId="77777777" w:rsidR="008F052D" w:rsidRPr="008F052D" w:rsidRDefault="008F052D" w:rsidP="008F052D">
      <w:pPr>
        <w:jc w:val="center"/>
        <w:rPr>
          <w:i/>
          <w:sz w:val="36"/>
        </w:rPr>
      </w:pPr>
      <w:r w:rsidRPr="008F052D">
        <w:rPr>
          <w:i/>
          <w:sz w:val="36"/>
        </w:rPr>
        <w:t>Team NULL Terminators</w:t>
      </w:r>
      <w:r>
        <w:rPr>
          <w:i/>
          <w:sz w:val="36"/>
        </w:rPr>
        <w:br/>
      </w:r>
      <w:r w:rsidRPr="008F052D">
        <w:rPr>
          <w:sz w:val="22"/>
        </w:rPr>
        <w:t>Usman Tamanna – Team Lead</w:t>
      </w:r>
      <w:r>
        <w:rPr>
          <w:b/>
          <w:sz w:val="36"/>
        </w:rPr>
        <w:br/>
      </w:r>
      <w:r w:rsidRPr="008F052D">
        <w:rPr>
          <w:color w:val="000000" w:themeColor="text1"/>
          <w:sz w:val="22"/>
        </w:rPr>
        <w:t>Bryan Nafager</w:t>
      </w:r>
      <w:r>
        <w:rPr>
          <w:color w:val="000000" w:themeColor="text1"/>
          <w:sz w:val="22"/>
        </w:rPr>
        <w:t xml:space="preserve"> – Secretary</w:t>
      </w:r>
      <w:r>
        <w:rPr>
          <w:color w:val="000000" w:themeColor="text1"/>
          <w:sz w:val="22"/>
        </w:rPr>
        <w:br/>
        <w:t xml:space="preserve">Joe Kanter – SQA Representative </w:t>
      </w:r>
      <w:r>
        <w:rPr>
          <w:color w:val="000000" w:themeColor="text1"/>
          <w:sz w:val="22"/>
        </w:rPr>
        <w:br/>
      </w:r>
      <w:r w:rsidRPr="008F052D">
        <w:rPr>
          <w:sz w:val="22"/>
        </w:rPr>
        <w:t>Arubaleze Ugochukwu</w:t>
      </w:r>
      <w:r>
        <w:rPr>
          <w:sz w:val="22"/>
        </w:rPr>
        <w:t xml:space="preserve"> </w:t>
      </w:r>
      <w:r>
        <w:rPr>
          <w:sz w:val="22"/>
        </w:rPr>
        <w:br/>
      </w:r>
      <w:r w:rsidRPr="008F052D">
        <w:rPr>
          <w:color w:val="000000" w:themeColor="text1"/>
          <w:sz w:val="22"/>
        </w:rPr>
        <w:t>Mervyn Cabio</w:t>
      </w:r>
      <w:r>
        <w:rPr>
          <w:color w:val="000000" w:themeColor="text1"/>
          <w:sz w:val="22"/>
        </w:rPr>
        <w:br/>
      </w:r>
      <w:r w:rsidRPr="008F052D">
        <w:rPr>
          <w:color w:val="000000" w:themeColor="text1"/>
          <w:sz w:val="22"/>
        </w:rPr>
        <w:t>Purja Bishal</w:t>
      </w:r>
      <w:r>
        <w:rPr>
          <w:color w:val="000000" w:themeColor="text1"/>
          <w:sz w:val="22"/>
        </w:rPr>
        <w:br/>
      </w:r>
    </w:p>
    <w:p w14:paraId="5CA7BFA3" w14:textId="77777777" w:rsidR="008F052D" w:rsidRPr="00395262" w:rsidRDefault="008F052D">
      <w:pPr>
        <w:jc w:val="center"/>
        <w:rPr>
          <w:b/>
          <w:sz w:val="36"/>
        </w:rPr>
      </w:pPr>
    </w:p>
    <w:p w14:paraId="2A6FC302" w14:textId="77777777" w:rsidR="00E7384F" w:rsidRDefault="00E7384F">
      <w:pPr>
        <w:rPr>
          <w:b/>
        </w:rPr>
      </w:pPr>
    </w:p>
    <w:p w14:paraId="1C98E1B2" w14:textId="77777777" w:rsidR="00E7384F" w:rsidRDefault="00E7384F">
      <w:pPr>
        <w:rPr>
          <w:b/>
        </w:rPr>
      </w:pPr>
    </w:p>
    <w:p w14:paraId="30172575" w14:textId="77777777" w:rsidR="00E7384F" w:rsidRDefault="00E7384F">
      <w:pPr>
        <w:rPr>
          <w:b/>
        </w:rPr>
      </w:pPr>
    </w:p>
    <w:p w14:paraId="0304D166" w14:textId="77777777" w:rsidR="00E7384F" w:rsidRDefault="00E7384F">
      <w:pPr>
        <w:rPr>
          <w:b/>
        </w:rPr>
      </w:pPr>
    </w:p>
    <w:p w14:paraId="6AE1EC00" w14:textId="77777777" w:rsidR="00E7384F" w:rsidRDefault="00E7384F">
      <w:pPr>
        <w:rPr>
          <w:b/>
        </w:rPr>
      </w:pPr>
    </w:p>
    <w:p w14:paraId="7827B3CF" w14:textId="77777777" w:rsidR="00E7384F" w:rsidRDefault="00E7384F">
      <w:pPr>
        <w:rPr>
          <w:b/>
        </w:rPr>
      </w:pPr>
    </w:p>
    <w:p w14:paraId="262A0E0D" w14:textId="77777777" w:rsidR="00E7384F" w:rsidRDefault="00E7384F">
      <w:pPr>
        <w:rPr>
          <w:b/>
        </w:rPr>
      </w:pPr>
    </w:p>
    <w:p w14:paraId="3669DA52" w14:textId="77777777" w:rsidR="00E7384F" w:rsidRDefault="00E7384F">
      <w:pPr>
        <w:rPr>
          <w:b/>
        </w:rPr>
      </w:pPr>
    </w:p>
    <w:p w14:paraId="3124B21C" w14:textId="22CB90E1" w:rsidR="00E7384F" w:rsidRDefault="00AC6FAD" w:rsidP="00AC6FAD">
      <w:pPr>
        <w:pageBreakBefore/>
        <w:ind w:left="720" w:hanging="720"/>
        <w:jc w:val="center"/>
        <w:rPr>
          <w:b/>
        </w:rPr>
        <w:sectPr w:rsidR="00E7384F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</w:rPr>
        <w:lastRenderedPageBreak/>
        <w:t>T</w:t>
      </w:r>
      <w:r w:rsidR="007C7D71">
        <w:rPr>
          <w:b/>
        </w:rPr>
        <w:t>able o</w:t>
      </w:r>
      <w:r w:rsidR="00E7384F">
        <w:rPr>
          <w:b/>
        </w:rPr>
        <w:t>f Contents</w:t>
      </w:r>
    </w:p>
    <w:p w14:paraId="67D1ABAB" w14:textId="77777777" w:rsidR="007C7D71" w:rsidRDefault="00E7384F">
      <w:pPr>
        <w:pStyle w:val="TOC1"/>
        <w:rPr>
          <w:noProof/>
          <w:szCs w:val="24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246755789" w:history="1">
        <w:r w:rsidR="002A0C17">
          <w:rPr>
            <w:rStyle w:val="Hyperlink"/>
            <w:noProof/>
          </w:rPr>
          <w:t>Document Overview</w:t>
        </w:r>
        <w:r w:rsidR="0042102D">
          <w:rPr>
            <w:rStyle w:val="Hyperlink"/>
            <w:noProof/>
          </w:rPr>
          <w:t xml:space="preserve"> &amp; Modfication History</w:t>
        </w:r>
        <w:r w:rsidR="007C7D71">
          <w:rPr>
            <w:noProof/>
          </w:rPr>
          <w:tab/>
        </w:r>
        <w:r w:rsidR="007C7D71">
          <w:rPr>
            <w:noProof/>
          </w:rPr>
          <w:fldChar w:fldCharType="begin"/>
        </w:r>
        <w:r w:rsidR="007C7D71">
          <w:rPr>
            <w:noProof/>
          </w:rPr>
          <w:instrText xml:space="preserve"> PAGEREF _Toc246755789 \h </w:instrText>
        </w:r>
        <w:r w:rsidR="007C7D71">
          <w:rPr>
            <w:noProof/>
          </w:rPr>
        </w:r>
        <w:r w:rsidR="007C7D71">
          <w:rPr>
            <w:noProof/>
          </w:rPr>
          <w:fldChar w:fldCharType="separate"/>
        </w:r>
        <w:r w:rsidR="007C7D71">
          <w:rPr>
            <w:noProof/>
          </w:rPr>
          <w:t>3</w:t>
        </w:r>
        <w:r w:rsidR="007C7D71">
          <w:rPr>
            <w:noProof/>
          </w:rPr>
          <w:fldChar w:fldCharType="end"/>
        </w:r>
      </w:hyperlink>
    </w:p>
    <w:p w14:paraId="71B3B49B" w14:textId="77777777" w:rsidR="007C7D71" w:rsidRDefault="00030246">
      <w:pPr>
        <w:pStyle w:val="TOC1"/>
        <w:rPr>
          <w:noProof/>
          <w:szCs w:val="24"/>
          <w:lang w:eastAsia="en-US"/>
        </w:rPr>
      </w:pPr>
      <w:hyperlink w:anchor="_Toc246755790" w:history="1">
        <w:r w:rsidR="007C7D71" w:rsidRPr="006A2CFF">
          <w:rPr>
            <w:rStyle w:val="Hyperlink"/>
            <w:noProof/>
          </w:rPr>
          <w:t>Domain Knowledge</w:t>
        </w:r>
        <w:r w:rsidR="007C7D71">
          <w:rPr>
            <w:noProof/>
          </w:rPr>
          <w:tab/>
        </w:r>
        <w:r w:rsidR="007C7D71">
          <w:rPr>
            <w:noProof/>
          </w:rPr>
          <w:fldChar w:fldCharType="begin"/>
        </w:r>
        <w:r w:rsidR="007C7D71">
          <w:rPr>
            <w:noProof/>
          </w:rPr>
          <w:instrText xml:space="preserve"> PAGEREF _Toc246755790 \h </w:instrText>
        </w:r>
        <w:r w:rsidR="007C7D71">
          <w:rPr>
            <w:noProof/>
          </w:rPr>
        </w:r>
        <w:r w:rsidR="007C7D71">
          <w:rPr>
            <w:noProof/>
          </w:rPr>
          <w:fldChar w:fldCharType="separate"/>
        </w:r>
        <w:r w:rsidR="007C7D71">
          <w:rPr>
            <w:noProof/>
          </w:rPr>
          <w:t>4</w:t>
        </w:r>
        <w:r w:rsidR="007C7D71">
          <w:rPr>
            <w:noProof/>
          </w:rPr>
          <w:fldChar w:fldCharType="end"/>
        </w:r>
      </w:hyperlink>
    </w:p>
    <w:p w14:paraId="16249752" w14:textId="77777777" w:rsidR="007C7D71" w:rsidRDefault="00030246">
      <w:pPr>
        <w:pStyle w:val="TOC2"/>
        <w:tabs>
          <w:tab w:val="right" w:leader="dot" w:pos="8630"/>
        </w:tabs>
        <w:rPr>
          <w:noProof/>
          <w:szCs w:val="24"/>
          <w:lang w:eastAsia="en-US"/>
        </w:rPr>
      </w:pPr>
      <w:hyperlink w:anchor="_Toc246755791" w:history="1">
        <w:r w:rsidR="007C7D71" w:rsidRPr="006A2CFF">
          <w:rPr>
            <w:rStyle w:val="Hyperlink"/>
            <w:noProof/>
          </w:rPr>
          <w:t>Glossary</w:t>
        </w:r>
        <w:r w:rsidR="007C7D71">
          <w:rPr>
            <w:noProof/>
          </w:rPr>
          <w:tab/>
        </w:r>
        <w:r w:rsidR="007C7D71">
          <w:rPr>
            <w:noProof/>
          </w:rPr>
          <w:fldChar w:fldCharType="begin"/>
        </w:r>
        <w:r w:rsidR="007C7D71">
          <w:rPr>
            <w:noProof/>
          </w:rPr>
          <w:instrText xml:space="preserve"> PAGEREF _Toc246755791 \h </w:instrText>
        </w:r>
        <w:r w:rsidR="007C7D71">
          <w:rPr>
            <w:noProof/>
          </w:rPr>
        </w:r>
        <w:r w:rsidR="007C7D71">
          <w:rPr>
            <w:noProof/>
          </w:rPr>
          <w:fldChar w:fldCharType="separate"/>
        </w:r>
        <w:r w:rsidR="007C7D71">
          <w:rPr>
            <w:noProof/>
          </w:rPr>
          <w:t>4</w:t>
        </w:r>
        <w:r w:rsidR="007C7D71">
          <w:rPr>
            <w:noProof/>
          </w:rPr>
          <w:fldChar w:fldCharType="end"/>
        </w:r>
      </w:hyperlink>
    </w:p>
    <w:p w14:paraId="14CDE5C1" w14:textId="77777777" w:rsidR="007C7D71" w:rsidRDefault="00030246">
      <w:pPr>
        <w:pStyle w:val="TOC2"/>
        <w:tabs>
          <w:tab w:val="right" w:leader="dot" w:pos="8630"/>
        </w:tabs>
        <w:rPr>
          <w:noProof/>
          <w:szCs w:val="24"/>
          <w:lang w:eastAsia="en-US"/>
        </w:rPr>
      </w:pPr>
      <w:hyperlink w:anchor="_Toc246755792" w:history="1">
        <w:r w:rsidR="007C7D71" w:rsidRPr="006A2CFF">
          <w:rPr>
            <w:rStyle w:val="Hyperlink"/>
            <w:noProof/>
          </w:rPr>
          <w:t>Interview with Client</w:t>
        </w:r>
        <w:r w:rsidR="00C90D09">
          <w:rPr>
            <w:rStyle w:val="Hyperlink"/>
            <w:noProof/>
          </w:rPr>
          <w:t>/Questionear</w:t>
        </w:r>
        <w:r w:rsidR="007C7D71">
          <w:rPr>
            <w:noProof/>
          </w:rPr>
          <w:tab/>
        </w:r>
        <w:r w:rsidR="007C7D71">
          <w:rPr>
            <w:noProof/>
          </w:rPr>
          <w:fldChar w:fldCharType="begin"/>
        </w:r>
        <w:r w:rsidR="007C7D71">
          <w:rPr>
            <w:noProof/>
          </w:rPr>
          <w:instrText xml:space="preserve"> PAGEREF _Toc246755792 \h </w:instrText>
        </w:r>
        <w:r w:rsidR="007C7D71">
          <w:rPr>
            <w:noProof/>
          </w:rPr>
        </w:r>
        <w:r w:rsidR="007C7D71">
          <w:rPr>
            <w:noProof/>
          </w:rPr>
          <w:fldChar w:fldCharType="separate"/>
        </w:r>
        <w:r w:rsidR="007C7D71">
          <w:rPr>
            <w:noProof/>
          </w:rPr>
          <w:t>5</w:t>
        </w:r>
        <w:r w:rsidR="007C7D71">
          <w:rPr>
            <w:noProof/>
          </w:rPr>
          <w:fldChar w:fldCharType="end"/>
        </w:r>
      </w:hyperlink>
    </w:p>
    <w:p w14:paraId="5C5C0295" w14:textId="77142B6E" w:rsidR="007C7D71" w:rsidRDefault="00030246" w:rsidP="00662342">
      <w:pPr>
        <w:pStyle w:val="TOC1"/>
        <w:rPr>
          <w:noProof/>
          <w:szCs w:val="24"/>
          <w:lang w:eastAsia="en-US"/>
        </w:rPr>
      </w:pPr>
      <w:hyperlink w:anchor="_Toc246755793" w:history="1">
        <w:r w:rsidR="007C7D71" w:rsidRPr="006A2CFF">
          <w:rPr>
            <w:rStyle w:val="Hyperlink"/>
            <w:noProof/>
          </w:rPr>
          <w:t>Functional Requirements</w:t>
        </w:r>
        <w:r w:rsidR="007C7D71">
          <w:rPr>
            <w:noProof/>
          </w:rPr>
          <w:tab/>
        </w:r>
        <w:r w:rsidR="002A0C17">
          <w:rPr>
            <w:noProof/>
          </w:rPr>
          <w:t>6</w:t>
        </w:r>
      </w:hyperlink>
    </w:p>
    <w:p w14:paraId="50DBF96D" w14:textId="2C4EB066" w:rsidR="007C7D71" w:rsidRDefault="00030246">
      <w:pPr>
        <w:pStyle w:val="TOC3"/>
        <w:tabs>
          <w:tab w:val="right" w:leader="dot" w:pos="8630"/>
        </w:tabs>
        <w:rPr>
          <w:noProof/>
        </w:rPr>
      </w:pPr>
      <w:hyperlink w:anchor="_Toc246755795" w:history="1">
        <w:r w:rsidR="007C7D71" w:rsidRPr="006A2CFF">
          <w:rPr>
            <w:rStyle w:val="Hyperlink"/>
            <w:noProof/>
          </w:rPr>
          <w:t>Use</w:t>
        </w:r>
        <w:r w:rsidR="00C90D09">
          <w:rPr>
            <w:rStyle w:val="Hyperlink"/>
            <w:noProof/>
          </w:rPr>
          <w:t xml:space="preserve"> Case 1</w:t>
        </w:r>
        <w:r w:rsidR="007C7D71">
          <w:rPr>
            <w:noProof/>
          </w:rPr>
          <w:tab/>
        </w:r>
        <w:r w:rsidR="000E0167">
          <w:rPr>
            <w:noProof/>
          </w:rPr>
          <w:t>6</w:t>
        </w:r>
      </w:hyperlink>
      <w:r w:rsidR="00662342">
        <w:rPr>
          <w:noProof/>
        </w:rPr>
        <w:t>,7</w:t>
      </w:r>
    </w:p>
    <w:p w14:paraId="6C16E9F9" w14:textId="59985D97" w:rsidR="00662342" w:rsidRPr="00A70E5B" w:rsidRDefault="00A70E5B" w:rsidP="00A70E5B">
      <w:r>
        <w:t xml:space="preserve">        Use Case 2……,,,,……………………………………………</w:t>
      </w:r>
      <w:r w:rsidR="00662342">
        <w:t>……………………8, 9</w:t>
      </w:r>
    </w:p>
    <w:p w14:paraId="74DE271D" w14:textId="2ED190DA" w:rsidR="007C7D71" w:rsidRDefault="00030246">
      <w:pPr>
        <w:pStyle w:val="TOC1"/>
        <w:rPr>
          <w:noProof/>
          <w:szCs w:val="24"/>
          <w:lang w:eastAsia="en-US"/>
        </w:rPr>
      </w:pPr>
      <w:hyperlink w:anchor="_Toc246755801" w:history="1">
        <w:r w:rsidR="007C7D71" w:rsidRPr="006A2CFF">
          <w:rPr>
            <w:rStyle w:val="Hyperlink"/>
            <w:noProof/>
          </w:rPr>
          <w:t>Non-Functional Requirements</w:t>
        </w:r>
        <w:r w:rsidR="007C7D71">
          <w:rPr>
            <w:noProof/>
          </w:rPr>
          <w:tab/>
        </w:r>
      </w:hyperlink>
      <w:r w:rsidR="00662342">
        <w:rPr>
          <w:noProof/>
        </w:rPr>
        <w:t>10</w:t>
      </w:r>
    </w:p>
    <w:p w14:paraId="098F82B1" w14:textId="21B49F8B" w:rsidR="007C7D71" w:rsidRDefault="00030246">
      <w:pPr>
        <w:pStyle w:val="TOC2"/>
        <w:tabs>
          <w:tab w:val="right" w:leader="dot" w:pos="8630"/>
        </w:tabs>
        <w:rPr>
          <w:noProof/>
          <w:szCs w:val="24"/>
          <w:lang w:eastAsia="en-US"/>
        </w:rPr>
      </w:pPr>
      <w:hyperlink w:anchor="_Toc246755802" w:history="1">
        <w:r w:rsidR="007C7D71" w:rsidRPr="006A2CFF">
          <w:rPr>
            <w:rStyle w:val="Hyperlink"/>
            <w:noProof/>
          </w:rPr>
          <w:t>Cost Constraints</w:t>
        </w:r>
        <w:r w:rsidR="007C7D71">
          <w:rPr>
            <w:noProof/>
          </w:rPr>
          <w:tab/>
        </w:r>
      </w:hyperlink>
      <w:r w:rsidR="00662342">
        <w:rPr>
          <w:noProof/>
        </w:rPr>
        <w:t>10</w:t>
      </w:r>
    </w:p>
    <w:p w14:paraId="61957D37" w14:textId="66806BDF" w:rsidR="007C7D71" w:rsidRDefault="00030246">
      <w:pPr>
        <w:pStyle w:val="TOC2"/>
        <w:tabs>
          <w:tab w:val="right" w:leader="dot" w:pos="8630"/>
        </w:tabs>
        <w:rPr>
          <w:noProof/>
          <w:szCs w:val="24"/>
          <w:lang w:eastAsia="en-US"/>
        </w:rPr>
      </w:pPr>
      <w:hyperlink w:anchor="_Toc246755803" w:history="1">
        <w:r w:rsidR="007C7D71" w:rsidRPr="006A2CFF">
          <w:rPr>
            <w:rStyle w:val="Hyperlink"/>
            <w:noProof/>
          </w:rPr>
          <w:t>Reliability</w:t>
        </w:r>
        <w:r w:rsidR="007C7D71">
          <w:rPr>
            <w:noProof/>
          </w:rPr>
          <w:tab/>
        </w:r>
      </w:hyperlink>
      <w:r w:rsidR="00662342">
        <w:rPr>
          <w:noProof/>
        </w:rPr>
        <w:t>10</w:t>
      </w:r>
    </w:p>
    <w:p w14:paraId="3EF19AAC" w14:textId="796582AA" w:rsidR="007C7D71" w:rsidRDefault="00030246">
      <w:pPr>
        <w:pStyle w:val="TOC2"/>
        <w:tabs>
          <w:tab w:val="right" w:leader="dot" w:pos="8630"/>
        </w:tabs>
        <w:rPr>
          <w:noProof/>
          <w:szCs w:val="24"/>
          <w:lang w:eastAsia="en-US"/>
        </w:rPr>
      </w:pPr>
      <w:hyperlink w:anchor="_Toc246755805" w:history="1">
        <w:r w:rsidR="007B521A">
          <w:rPr>
            <w:rStyle w:val="Hyperlink"/>
            <w:noProof/>
          </w:rPr>
          <w:t>Time Constraints</w:t>
        </w:r>
        <w:r w:rsidR="007C7D71">
          <w:rPr>
            <w:noProof/>
          </w:rPr>
          <w:tab/>
        </w:r>
      </w:hyperlink>
      <w:r w:rsidR="00662342">
        <w:rPr>
          <w:noProof/>
        </w:rPr>
        <w:t>10</w:t>
      </w:r>
    </w:p>
    <w:p w14:paraId="55C77D58" w14:textId="22ED9E49" w:rsidR="00E7384F" w:rsidRDefault="00E7384F">
      <w:pPr>
        <w:pStyle w:val="TOC2"/>
        <w:tabs>
          <w:tab w:val="right" w:leader="dot" w:pos="8640"/>
        </w:tabs>
        <w:sectPr w:rsidR="00E7384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61207009" w14:textId="77777777" w:rsidR="00CB14F8" w:rsidRDefault="00CB14F8" w:rsidP="007C7D71">
      <w:pPr>
        <w:rPr>
          <w:color w:val="FF0000"/>
        </w:rPr>
      </w:pPr>
    </w:p>
    <w:p w14:paraId="3476E5A8" w14:textId="77777777" w:rsidR="002A0C17" w:rsidRDefault="002A0C17" w:rsidP="007C7D71">
      <w:pPr>
        <w:rPr>
          <w:color w:val="FF0000"/>
        </w:rPr>
      </w:pPr>
    </w:p>
    <w:p w14:paraId="50553672" w14:textId="77777777" w:rsidR="002A0C17" w:rsidRDefault="002A0C17" w:rsidP="007C7D71">
      <w:pPr>
        <w:rPr>
          <w:color w:val="FF0000"/>
        </w:rPr>
      </w:pPr>
    </w:p>
    <w:p w14:paraId="70169A23" w14:textId="77777777" w:rsidR="002A0C17" w:rsidRDefault="002A0C17" w:rsidP="007C7D71">
      <w:pPr>
        <w:rPr>
          <w:color w:val="FF0000"/>
        </w:rPr>
      </w:pPr>
    </w:p>
    <w:p w14:paraId="2E24320B" w14:textId="77777777" w:rsidR="002A0C17" w:rsidRDefault="002A0C17" w:rsidP="007C7D71">
      <w:pPr>
        <w:rPr>
          <w:color w:val="FF0000"/>
        </w:rPr>
      </w:pPr>
    </w:p>
    <w:p w14:paraId="3DA09741" w14:textId="77777777" w:rsidR="002A0C17" w:rsidRDefault="002A0C17" w:rsidP="007C7D71">
      <w:pPr>
        <w:rPr>
          <w:color w:val="FF0000"/>
        </w:rPr>
      </w:pPr>
    </w:p>
    <w:p w14:paraId="54D7687C" w14:textId="77777777" w:rsidR="002A0C17" w:rsidRDefault="002A0C17" w:rsidP="007C7D71">
      <w:pPr>
        <w:rPr>
          <w:color w:val="FF0000"/>
        </w:rPr>
      </w:pPr>
    </w:p>
    <w:p w14:paraId="66D04F03" w14:textId="77777777" w:rsidR="002A0C17" w:rsidRDefault="002A0C17" w:rsidP="007C7D71">
      <w:pPr>
        <w:rPr>
          <w:color w:val="FF0000"/>
        </w:rPr>
      </w:pPr>
    </w:p>
    <w:p w14:paraId="60740A7E" w14:textId="77777777" w:rsidR="002A0C17" w:rsidRDefault="002A0C17" w:rsidP="007C7D71">
      <w:pPr>
        <w:rPr>
          <w:color w:val="FF0000"/>
        </w:rPr>
      </w:pPr>
    </w:p>
    <w:p w14:paraId="5EC36CE5" w14:textId="77777777" w:rsidR="000E0167" w:rsidRDefault="000E0167" w:rsidP="007C7D71">
      <w:pPr>
        <w:rPr>
          <w:color w:val="FF0000"/>
        </w:rPr>
      </w:pPr>
    </w:p>
    <w:p w14:paraId="10DE18AF" w14:textId="77777777" w:rsidR="00C801BC" w:rsidRDefault="00C801BC" w:rsidP="007C7D71">
      <w:pPr>
        <w:rPr>
          <w:color w:val="FF0000"/>
        </w:rPr>
      </w:pPr>
    </w:p>
    <w:p w14:paraId="0A358754" w14:textId="77777777" w:rsidR="000E0167" w:rsidRDefault="000E0167" w:rsidP="007C7D71">
      <w:pPr>
        <w:rPr>
          <w:color w:val="FF0000"/>
        </w:rPr>
      </w:pPr>
    </w:p>
    <w:p w14:paraId="429557D7" w14:textId="77777777" w:rsidR="000E0167" w:rsidRDefault="000E0167" w:rsidP="007C7D71">
      <w:pPr>
        <w:rPr>
          <w:color w:val="FF0000"/>
        </w:rPr>
      </w:pPr>
    </w:p>
    <w:p w14:paraId="7657A107" w14:textId="77777777" w:rsidR="00CB14F8" w:rsidRPr="002A0C17" w:rsidRDefault="00CB14F8" w:rsidP="007C7D71">
      <w:pPr>
        <w:rPr>
          <w:b/>
          <w:sz w:val="40"/>
        </w:rPr>
      </w:pPr>
      <w:r w:rsidRPr="002A0C17">
        <w:rPr>
          <w:b/>
          <w:sz w:val="40"/>
        </w:rPr>
        <w:lastRenderedPageBreak/>
        <w:t>Document Overview</w:t>
      </w:r>
    </w:p>
    <w:p w14:paraId="1AC98627" w14:textId="248B31E3" w:rsidR="004F26BC" w:rsidRDefault="00CB14F8" w:rsidP="007C7D71">
      <w:pPr>
        <w:rPr>
          <w:sz w:val="28"/>
        </w:rPr>
      </w:pPr>
      <w:r w:rsidRPr="002A0C17">
        <w:rPr>
          <w:sz w:val="28"/>
        </w:rPr>
        <w:t>This is the requ</w:t>
      </w:r>
      <w:r w:rsidR="00101F51">
        <w:rPr>
          <w:sz w:val="28"/>
        </w:rPr>
        <w:t>irement documentation for {NULL Terminators</w:t>
      </w:r>
      <w:r w:rsidRPr="002A0C17">
        <w:rPr>
          <w:sz w:val="28"/>
        </w:rPr>
        <w:t xml:space="preserve">} 5x5 TicTacToe game, it covers what the game is planned to do </w:t>
      </w:r>
      <w:r w:rsidR="002A0C17" w:rsidRPr="002A0C17">
        <w:rPr>
          <w:sz w:val="28"/>
        </w:rPr>
        <w:t>in functional requirement; also it examines other nonfunctional requirements which are cost constraints, reliability and time constraints. As well as in</w:t>
      </w:r>
      <w:r w:rsidR="0010436C">
        <w:rPr>
          <w:sz w:val="28"/>
        </w:rPr>
        <w:t>terviews with team members and</w:t>
      </w:r>
      <w:r w:rsidR="002A0C17" w:rsidRPr="002A0C17">
        <w:rPr>
          <w:sz w:val="28"/>
        </w:rPr>
        <w:t xml:space="preserve"> use case</w:t>
      </w:r>
      <w:r w:rsidR="0010436C">
        <w:rPr>
          <w:sz w:val="28"/>
        </w:rPr>
        <w:t>s with descriptions</w:t>
      </w:r>
      <w:r w:rsidR="002A0C17" w:rsidRPr="002A0C17">
        <w:rPr>
          <w:sz w:val="28"/>
        </w:rPr>
        <w:t>.</w:t>
      </w:r>
    </w:p>
    <w:p w14:paraId="402C3C57" w14:textId="77777777" w:rsidR="004F26BC" w:rsidRPr="004F26BC" w:rsidRDefault="004F26BC" w:rsidP="007C7D71">
      <w:pPr>
        <w:rPr>
          <w:sz w:val="28"/>
        </w:rPr>
      </w:pPr>
    </w:p>
    <w:p w14:paraId="7C13BBF4" w14:textId="77777777" w:rsidR="004F26BC" w:rsidRDefault="004F26BC" w:rsidP="007C7D71">
      <w:pPr>
        <w:rPr>
          <w:b/>
          <w:sz w:val="44"/>
        </w:rPr>
      </w:pPr>
      <w:r>
        <w:rPr>
          <w:b/>
          <w:sz w:val="44"/>
        </w:rPr>
        <w:t>Modification H</w:t>
      </w:r>
      <w:r w:rsidRPr="004F26BC">
        <w:rPr>
          <w:b/>
          <w:sz w:val="44"/>
        </w:rPr>
        <w:t>istory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724"/>
        <w:gridCol w:w="2365"/>
        <w:gridCol w:w="1944"/>
        <w:gridCol w:w="3926"/>
      </w:tblGrid>
      <w:tr w:rsidR="00DC633C" w:rsidRPr="008F052D" w14:paraId="1FEB0F20" w14:textId="77777777" w:rsidTr="00DC633C">
        <w:trPr>
          <w:trHeight w:val="296"/>
        </w:trPr>
        <w:tc>
          <w:tcPr>
            <w:tcW w:w="404" w:type="pct"/>
            <w:tcBorders>
              <w:top w:val="nil"/>
              <w:left w:val="nil"/>
            </w:tcBorders>
            <w:vAlign w:val="center"/>
          </w:tcPr>
          <w:p w14:paraId="1C1E847E" w14:textId="77777777" w:rsidR="00DC633C" w:rsidRPr="008F052D" w:rsidRDefault="00DC633C" w:rsidP="00DC633C">
            <w:pPr>
              <w:jc w:val="center"/>
              <w:rPr>
                <w:sz w:val="22"/>
              </w:rPr>
            </w:pPr>
          </w:p>
        </w:tc>
        <w:tc>
          <w:tcPr>
            <w:tcW w:w="1320" w:type="pct"/>
            <w:vAlign w:val="center"/>
          </w:tcPr>
          <w:p w14:paraId="59CD8B32" w14:textId="77777777" w:rsidR="00DC633C" w:rsidRPr="008F052D" w:rsidRDefault="00DC633C" w:rsidP="00DC633C">
            <w:pPr>
              <w:jc w:val="center"/>
              <w:rPr>
                <w:b/>
                <w:sz w:val="22"/>
              </w:rPr>
            </w:pPr>
            <w:r w:rsidRPr="008F052D">
              <w:rPr>
                <w:b/>
                <w:sz w:val="22"/>
              </w:rPr>
              <w:t>Date/Author</w:t>
            </w:r>
          </w:p>
        </w:tc>
        <w:tc>
          <w:tcPr>
            <w:tcW w:w="1085" w:type="pct"/>
            <w:vAlign w:val="center"/>
          </w:tcPr>
          <w:p w14:paraId="3D61EA8F" w14:textId="77777777" w:rsidR="00DC633C" w:rsidRPr="008F052D" w:rsidRDefault="00710DF0" w:rsidP="00DC633C">
            <w:pPr>
              <w:jc w:val="center"/>
              <w:rPr>
                <w:b/>
                <w:sz w:val="22"/>
              </w:rPr>
            </w:pPr>
            <w:r w:rsidRPr="008F052D">
              <w:rPr>
                <w:b/>
                <w:sz w:val="22"/>
              </w:rPr>
              <w:t>Reviewed</w:t>
            </w:r>
            <w:r w:rsidR="00DC633C" w:rsidRPr="008F052D">
              <w:rPr>
                <w:b/>
                <w:sz w:val="22"/>
              </w:rPr>
              <w:t xml:space="preserve"> By</w:t>
            </w:r>
          </w:p>
        </w:tc>
        <w:tc>
          <w:tcPr>
            <w:tcW w:w="2191" w:type="pct"/>
            <w:vAlign w:val="center"/>
          </w:tcPr>
          <w:p w14:paraId="70705147" w14:textId="77777777" w:rsidR="00DC633C" w:rsidRPr="008F052D" w:rsidRDefault="00DC633C" w:rsidP="00DC633C">
            <w:pPr>
              <w:jc w:val="center"/>
              <w:rPr>
                <w:b/>
                <w:sz w:val="22"/>
              </w:rPr>
            </w:pPr>
            <w:r w:rsidRPr="008F052D">
              <w:rPr>
                <w:b/>
                <w:sz w:val="22"/>
              </w:rPr>
              <w:t>Changes</w:t>
            </w:r>
          </w:p>
        </w:tc>
      </w:tr>
      <w:tr w:rsidR="00DC633C" w:rsidRPr="008F052D" w14:paraId="520D1B28" w14:textId="77777777" w:rsidTr="00DC633C">
        <w:trPr>
          <w:trHeight w:val="296"/>
        </w:trPr>
        <w:tc>
          <w:tcPr>
            <w:tcW w:w="404" w:type="pct"/>
            <w:vAlign w:val="center"/>
          </w:tcPr>
          <w:p w14:paraId="17AFFBB2" w14:textId="77777777" w:rsidR="00DC633C" w:rsidRPr="008F052D" w:rsidRDefault="00DC633C" w:rsidP="00DC633C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1.0</w:t>
            </w:r>
          </w:p>
        </w:tc>
        <w:tc>
          <w:tcPr>
            <w:tcW w:w="1320" w:type="pct"/>
            <w:vAlign w:val="center"/>
          </w:tcPr>
          <w:p w14:paraId="55579090" w14:textId="77777777" w:rsidR="00DC633C" w:rsidRPr="008F052D" w:rsidRDefault="003A7075" w:rsidP="00DC633C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2-01</w:t>
            </w:r>
            <w:r w:rsidR="00DC633C" w:rsidRPr="008F052D">
              <w:rPr>
                <w:sz w:val="22"/>
              </w:rPr>
              <w:t>-2013</w:t>
            </w:r>
            <w:r w:rsidR="00DC633C" w:rsidRPr="008F052D">
              <w:rPr>
                <w:sz w:val="22"/>
              </w:rPr>
              <w:br/>
              <w:t>Arubaleze Ugochukwu</w:t>
            </w:r>
          </w:p>
        </w:tc>
        <w:tc>
          <w:tcPr>
            <w:tcW w:w="1085" w:type="pct"/>
            <w:vAlign w:val="center"/>
          </w:tcPr>
          <w:p w14:paraId="1B51C74C" w14:textId="77777777" w:rsidR="00DC633C" w:rsidRPr="008F052D" w:rsidRDefault="00DC633C" w:rsidP="00DC633C">
            <w:pPr>
              <w:ind w:right="7"/>
              <w:jc w:val="center"/>
              <w:rPr>
                <w:sz w:val="22"/>
              </w:rPr>
            </w:pPr>
            <w:r w:rsidRPr="008F052D">
              <w:rPr>
                <w:sz w:val="22"/>
              </w:rPr>
              <w:t>Usman Tamanna</w:t>
            </w:r>
          </w:p>
        </w:tc>
        <w:tc>
          <w:tcPr>
            <w:tcW w:w="2191" w:type="pct"/>
            <w:vAlign w:val="center"/>
          </w:tcPr>
          <w:p w14:paraId="2B576010" w14:textId="77777777" w:rsidR="00DC633C" w:rsidRPr="008F052D" w:rsidRDefault="00DC633C" w:rsidP="003A7075">
            <w:pPr>
              <w:ind w:left="5" w:right="-77" w:hanging="5"/>
              <w:jc w:val="center"/>
              <w:rPr>
                <w:sz w:val="22"/>
              </w:rPr>
            </w:pPr>
            <w:r w:rsidRPr="008F052D">
              <w:rPr>
                <w:sz w:val="22"/>
              </w:rPr>
              <w:t>Added document overview</w:t>
            </w:r>
            <w:r w:rsidRPr="008F052D">
              <w:rPr>
                <w:sz w:val="22"/>
              </w:rPr>
              <w:br/>
              <w:t>Updated glossary</w:t>
            </w:r>
          </w:p>
        </w:tc>
      </w:tr>
      <w:tr w:rsidR="00DC633C" w:rsidRPr="008F052D" w14:paraId="694B3839" w14:textId="77777777" w:rsidTr="00DC633C">
        <w:trPr>
          <w:trHeight w:val="296"/>
        </w:trPr>
        <w:tc>
          <w:tcPr>
            <w:tcW w:w="404" w:type="pct"/>
            <w:vAlign w:val="center"/>
          </w:tcPr>
          <w:p w14:paraId="5BD7A319" w14:textId="4E9962D2" w:rsidR="00DC633C" w:rsidRPr="008F052D" w:rsidRDefault="003A7075" w:rsidP="00DC633C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1.</w:t>
            </w:r>
            <w:r w:rsidR="00F17098">
              <w:rPr>
                <w:sz w:val="22"/>
              </w:rPr>
              <w:t>1</w:t>
            </w:r>
          </w:p>
        </w:tc>
        <w:tc>
          <w:tcPr>
            <w:tcW w:w="1320" w:type="pct"/>
            <w:vAlign w:val="center"/>
          </w:tcPr>
          <w:p w14:paraId="7A98E08D" w14:textId="77777777" w:rsidR="003A7075" w:rsidRPr="008F052D" w:rsidRDefault="003A7075" w:rsidP="003A7075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2-07-2013</w:t>
            </w:r>
            <w:r w:rsidRPr="008F052D">
              <w:rPr>
                <w:sz w:val="22"/>
              </w:rPr>
              <w:br/>
              <w:t>Arubaleze Ugochukwu</w:t>
            </w:r>
          </w:p>
        </w:tc>
        <w:tc>
          <w:tcPr>
            <w:tcW w:w="1085" w:type="pct"/>
            <w:vAlign w:val="center"/>
          </w:tcPr>
          <w:p w14:paraId="55EB85B2" w14:textId="3FE817AB" w:rsidR="003A7075" w:rsidRPr="008F052D" w:rsidRDefault="003A7075" w:rsidP="003A7075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Usman Tamanna</w:t>
            </w:r>
            <w:r w:rsidRPr="008F052D">
              <w:rPr>
                <w:sz w:val="22"/>
              </w:rPr>
              <w:br/>
            </w:r>
            <w:r w:rsidR="00AC6FAD">
              <w:rPr>
                <w:color w:val="000000" w:themeColor="text1"/>
                <w:sz w:val="22"/>
              </w:rPr>
              <w:t>Bryan Nafega</w:t>
            </w:r>
            <w:r w:rsidRPr="008F052D">
              <w:rPr>
                <w:color w:val="000000" w:themeColor="text1"/>
                <w:sz w:val="22"/>
              </w:rPr>
              <w:t>r</w:t>
            </w:r>
          </w:p>
        </w:tc>
        <w:tc>
          <w:tcPr>
            <w:tcW w:w="2191" w:type="pct"/>
            <w:vAlign w:val="center"/>
          </w:tcPr>
          <w:p w14:paraId="4774DCE6" w14:textId="77777777" w:rsidR="00DC633C" w:rsidRPr="008F052D" w:rsidRDefault="003A7075" w:rsidP="003A7075">
            <w:pPr>
              <w:ind w:right="-77"/>
              <w:jc w:val="center"/>
              <w:rPr>
                <w:sz w:val="22"/>
              </w:rPr>
            </w:pPr>
            <w:r w:rsidRPr="008F052D">
              <w:rPr>
                <w:sz w:val="22"/>
              </w:rPr>
              <w:t>Added the interview to the document</w:t>
            </w:r>
            <w:r w:rsidRPr="008F052D">
              <w:rPr>
                <w:sz w:val="22"/>
              </w:rPr>
              <w:br/>
              <w:t>Updated the glossary</w:t>
            </w:r>
          </w:p>
        </w:tc>
      </w:tr>
      <w:tr w:rsidR="003A7075" w:rsidRPr="008F052D" w14:paraId="752FEEF6" w14:textId="77777777" w:rsidTr="00DC633C">
        <w:trPr>
          <w:trHeight w:val="296"/>
        </w:trPr>
        <w:tc>
          <w:tcPr>
            <w:tcW w:w="404" w:type="pct"/>
            <w:vAlign w:val="center"/>
          </w:tcPr>
          <w:p w14:paraId="05B8C64A" w14:textId="2133733F" w:rsidR="003A7075" w:rsidRPr="008F052D" w:rsidRDefault="003A7075" w:rsidP="00DC633C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1.</w:t>
            </w:r>
            <w:r w:rsidR="00F17098">
              <w:rPr>
                <w:sz w:val="22"/>
              </w:rPr>
              <w:t>2</w:t>
            </w:r>
          </w:p>
        </w:tc>
        <w:tc>
          <w:tcPr>
            <w:tcW w:w="1320" w:type="pct"/>
            <w:vAlign w:val="center"/>
          </w:tcPr>
          <w:p w14:paraId="1C9BC7B9" w14:textId="207C1297" w:rsidR="003A7075" w:rsidRPr="008F052D" w:rsidRDefault="004B6966" w:rsidP="003A70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2-12</w:t>
            </w:r>
            <w:r w:rsidR="003A7075" w:rsidRPr="008F052D">
              <w:rPr>
                <w:sz w:val="22"/>
              </w:rPr>
              <w:t>-2013</w:t>
            </w:r>
            <w:r w:rsidR="003A7075" w:rsidRPr="008F052D">
              <w:rPr>
                <w:sz w:val="22"/>
              </w:rPr>
              <w:br/>
              <w:t>Usman Tamanna</w:t>
            </w:r>
          </w:p>
        </w:tc>
        <w:tc>
          <w:tcPr>
            <w:tcW w:w="1085" w:type="pct"/>
            <w:vAlign w:val="center"/>
          </w:tcPr>
          <w:p w14:paraId="1F49B896" w14:textId="5E08EB05" w:rsidR="003A7075" w:rsidRPr="008F052D" w:rsidRDefault="00AC6FAD" w:rsidP="003A7075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Bryan Nafega</w:t>
            </w:r>
            <w:r w:rsidR="003A7075" w:rsidRPr="008F052D">
              <w:rPr>
                <w:color w:val="000000" w:themeColor="text1"/>
                <w:sz w:val="22"/>
              </w:rPr>
              <w:t>r</w:t>
            </w:r>
            <w:r w:rsidR="003A7075" w:rsidRPr="008F052D">
              <w:rPr>
                <w:color w:val="000000" w:themeColor="text1"/>
                <w:sz w:val="22"/>
              </w:rPr>
              <w:br/>
              <w:t>Mervyn Cabio</w:t>
            </w:r>
          </w:p>
        </w:tc>
        <w:tc>
          <w:tcPr>
            <w:tcW w:w="2191" w:type="pct"/>
            <w:vAlign w:val="center"/>
          </w:tcPr>
          <w:p w14:paraId="6A3B04B1" w14:textId="6D61D756" w:rsidR="003A7075" w:rsidRPr="008F052D" w:rsidRDefault="003A7075" w:rsidP="003A7075">
            <w:pPr>
              <w:ind w:right="-77"/>
              <w:jc w:val="center"/>
              <w:rPr>
                <w:sz w:val="22"/>
              </w:rPr>
            </w:pPr>
            <w:r w:rsidRPr="008F052D">
              <w:rPr>
                <w:sz w:val="22"/>
              </w:rPr>
              <w:t xml:space="preserve">Added functional and </w:t>
            </w:r>
            <w:r w:rsidR="00AC6FAD" w:rsidRPr="008F052D">
              <w:rPr>
                <w:sz w:val="22"/>
              </w:rPr>
              <w:t>nonfunctional</w:t>
            </w:r>
            <w:r w:rsidRPr="008F052D">
              <w:rPr>
                <w:sz w:val="22"/>
              </w:rPr>
              <w:t xml:space="preserve"> requirements of the game</w:t>
            </w:r>
          </w:p>
        </w:tc>
      </w:tr>
      <w:tr w:rsidR="00710DF0" w:rsidRPr="008F052D" w14:paraId="0DE75AD8" w14:textId="77777777" w:rsidTr="00DC633C">
        <w:trPr>
          <w:trHeight w:val="296"/>
        </w:trPr>
        <w:tc>
          <w:tcPr>
            <w:tcW w:w="404" w:type="pct"/>
            <w:vAlign w:val="center"/>
          </w:tcPr>
          <w:p w14:paraId="4AEF4C73" w14:textId="19B27374" w:rsidR="00710DF0" w:rsidRPr="008F052D" w:rsidRDefault="00F17098" w:rsidP="00DC63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1.2</w:t>
            </w:r>
            <w:r w:rsidR="00710DF0" w:rsidRPr="008F052D">
              <w:rPr>
                <w:sz w:val="22"/>
              </w:rPr>
              <w:t>.1</w:t>
            </w:r>
          </w:p>
        </w:tc>
        <w:tc>
          <w:tcPr>
            <w:tcW w:w="1320" w:type="pct"/>
            <w:vAlign w:val="center"/>
          </w:tcPr>
          <w:p w14:paraId="5954C5FF" w14:textId="77777777" w:rsidR="00710DF0" w:rsidRPr="008F052D" w:rsidRDefault="00710DF0" w:rsidP="003A7075">
            <w:pPr>
              <w:jc w:val="center"/>
              <w:rPr>
                <w:sz w:val="22"/>
              </w:rPr>
            </w:pPr>
            <w:r w:rsidRPr="008F052D">
              <w:rPr>
                <w:sz w:val="22"/>
              </w:rPr>
              <w:t>3-05-2013</w:t>
            </w:r>
            <w:r w:rsidRPr="008F052D">
              <w:rPr>
                <w:sz w:val="22"/>
              </w:rPr>
              <w:br/>
              <w:t>Arubaleze Ugochukwu</w:t>
            </w:r>
          </w:p>
        </w:tc>
        <w:tc>
          <w:tcPr>
            <w:tcW w:w="1085" w:type="pct"/>
            <w:vAlign w:val="center"/>
          </w:tcPr>
          <w:p w14:paraId="243CA8E5" w14:textId="77777777" w:rsidR="00710DF0" w:rsidRPr="008F052D" w:rsidRDefault="00710DF0" w:rsidP="00710DF0">
            <w:pPr>
              <w:jc w:val="center"/>
              <w:rPr>
                <w:color w:val="000000" w:themeColor="text1"/>
                <w:sz w:val="22"/>
              </w:rPr>
            </w:pPr>
            <w:r w:rsidRPr="008F052D">
              <w:rPr>
                <w:color w:val="000000" w:themeColor="text1"/>
                <w:sz w:val="22"/>
              </w:rPr>
              <w:t>Joe Kanter</w:t>
            </w:r>
            <w:r w:rsidRPr="008F052D">
              <w:rPr>
                <w:color w:val="000000" w:themeColor="text1"/>
                <w:sz w:val="22"/>
              </w:rPr>
              <w:br/>
              <w:t>Usman Tamanna</w:t>
            </w:r>
            <w:r w:rsidRPr="008F052D">
              <w:rPr>
                <w:color w:val="000000" w:themeColor="text1"/>
                <w:sz w:val="22"/>
              </w:rPr>
              <w:br/>
              <w:t>Purja Bishal</w:t>
            </w:r>
          </w:p>
        </w:tc>
        <w:tc>
          <w:tcPr>
            <w:tcW w:w="2191" w:type="pct"/>
            <w:vAlign w:val="center"/>
          </w:tcPr>
          <w:p w14:paraId="46282A30" w14:textId="77777777" w:rsidR="00710DF0" w:rsidRPr="008F052D" w:rsidRDefault="00710DF0" w:rsidP="003A7075">
            <w:pPr>
              <w:ind w:right="-77"/>
              <w:jc w:val="center"/>
              <w:rPr>
                <w:sz w:val="22"/>
              </w:rPr>
            </w:pPr>
            <w:r w:rsidRPr="008F052D">
              <w:rPr>
                <w:sz w:val="22"/>
              </w:rPr>
              <w:t>Updated glossary</w:t>
            </w:r>
            <w:r w:rsidRPr="008F052D">
              <w:rPr>
                <w:sz w:val="22"/>
              </w:rPr>
              <w:br/>
              <w:t>Fixed errors in documentation</w:t>
            </w:r>
          </w:p>
        </w:tc>
      </w:tr>
      <w:tr w:rsidR="00662342" w:rsidRPr="008F052D" w14:paraId="118057C3" w14:textId="77777777" w:rsidTr="00DC633C">
        <w:trPr>
          <w:trHeight w:val="296"/>
        </w:trPr>
        <w:tc>
          <w:tcPr>
            <w:tcW w:w="404" w:type="pct"/>
            <w:vAlign w:val="center"/>
          </w:tcPr>
          <w:p w14:paraId="6436C6E0" w14:textId="1E11F341" w:rsidR="00662342" w:rsidRDefault="00662342" w:rsidP="00DC63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1320" w:type="pct"/>
            <w:vAlign w:val="center"/>
          </w:tcPr>
          <w:p w14:paraId="31ADBB9D" w14:textId="77777777" w:rsidR="00662342" w:rsidRDefault="00662342" w:rsidP="003A70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4/7/2013</w:t>
            </w:r>
          </w:p>
          <w:p w14:paraId="24785B77" w14:textId="233982CC" w:rsidR="00662342" w:rsidRPr="008F052D" w:rsidRDefault="00662342" w:rsidP="003A70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Arubaleze Ugochukwu</w:t>
            </w:r>
          </w:p>
        </w:tc>
        <w:tc>
          <w:tcPr>
            <w:tcW w:w="1085" w:type="pct"/>
            <w:vAlign w:val="center"/>
          </w:tcPr>
          <w:p w14:paraId="1907ACA0" w14:textId="77777777" w:rsidR="00662342" w:rsidRDefault="00662342" w:rsidP="00662342">
            <w:pPr>
              <w:jc w:val="center"/>
              <w:rPr>
                <w:color w:val="000000" w:themeColor="text1"/>
                <w:sz w:val="22"/>
              </w:rPr>
            </w:pPr>
            <w:r w:rsidRPr="008F052D">
              <w:rPr>
                <w:sz w:val="22"/>
              </w:rPr>
              <w:t>Usman Tamanna</w:t>
            </w:r>
            <w:r w:rsidRPr="008F052D">
              <w:rPr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Bryan Nafega</w:t>
            </w:r>
            <w:r w:rsidRPr="008F052D">
              <w:rPr>
                <w:color w:val="000000" w:themeColor="text1"/>
                <w:sz w:val="22"/>
              </w:rPr>
              <w:t>r</w:t>
            </w:r>
          </w:p>
          <w:p w14:paraId="1A4067C2" w14:textId="77777777" w:rsidR="00662342" w:rsidRDefault="00662342" w:rsidP="00662342">
            <w:pPr>
              <w:jc w:val="center"/>
              <w:rPr>
                <w:color w:val="000000" w:themeColor="text1"/>
                <w:sz w:val="22"/>
              </w:rPr>
            </w:pPr>
            <w:r w:rsidRPr="008F052D">
              <w:rPr>
                <w:color w:val="000000" w:themeColor="text1"/>
                <w:sz w:val="22"/>
              </w:rPr>
              <w:t>Mervyn Cabio</w:t>
            </w:r>
          </w:p>
          <w:p w14:paraId="4D4E4780" w14:textId="77777777" w:rsidR="00662342" w:rsidRDefault="00662342" w:rsidP="00662342">
            <w:pPr>
              <w:jc w:val="center"/>
              <w:rPr>
                <w:color w:val="000000" w:themeColor="text1"/>
                <w:sz w:val="22"/>
              </w:rPr>
            </w:pPr>
            <w:r w:rsidRPr="008F052D">
              <w:rPr>
                <w:color w:val="000000" w:themeColor="text1"/>
                <w:sz w:val="22"/>
              </w:rPr>
              <w:t>Purja Bishal</w:t>
            </w:r>
          </w:p>
          <w:p w14:paraId="3859A0C6" w14:textId="4F19D01E" w:rsidR="00662342" w:rsidRPr="008F052D" w:rsidRDefault="00662342" w:rsidP="00662342">
            <w:pPr>
              <w:jc w:val="center"/>
              <w:rPr>
                <w:color w:val="000000" w:themeColor="text1"/>
                <w:sz w:val="22"/>
              </w:rPr>
            </w:pPr>
            <w:r w:rsidRPr="008F052D">
              <w:rPr>
                <w:color w:val="000000" w:themeColor="text1"/>
                <w:sz w:val="22"/>
              </w:rPr>
              <w:t>Joe Kanter</w:t>
            </w:r>
          </w:p>
        </w:tc>
        <w:tc>
          <w:tcPr>
            <w:tcW w:w="2191" w:type="pct"/>
            <w:vAlign w:val="center"/>
          </w:tcPr>
          <w:p w14:paraId="61799CC7" w14:textId="44C885D9" w:rsidR="00662342" w:rsidRPr="008F052D" w:rsidRDefault="00662342" w:rsidP="003A7075">
            <w:pPr>
              <w:ind w:right="-77"/>
              <w:jc w:val="center"/>
              <w:rPr>
                <w:sz w:val="22"/>
              </w:rPr>
            </w:pPr>
            <w:r>
              <w:rPr>
                <w:sz w:val="22"/>
              </w:rPr>
              <w:t>Added Correct Use Cases for 1 and 2 player</w:t>
            </w:r>
            <w:r w:rsidR="0010436C">
              <w:rPr>
                <w:sz w:val="22"/>
              </w:rPr>
              <w:t>s with Description</w:t>
            </w:r>
          </w:p>
        </w:tc>
      </w:tr>
    </w:tbl>
    <w:p w14:paraId="7F94B70E" w14:textId="710335F2" w:rsidR="00A84C74" w:rsidRPr="004F26BC" w:rsidRDefault="00A84C74" w:rsidP="007C7D71">
      <w:pPr>
        <w:rPr>
          <w:b/>
          <w:sz w:val="44"/>
        </w:rPr>
      </w:pPr>
    </w:p>
    <w:p w14:paraId="073F82D5" w14:textId="77777777" w:rsidR="004F26BC" w:rsidRDefault="004F26BC" w:rsidP="007C7D71">
      <w:pPr>
        <w:rPr>
          <w:sz w:val="28"/>
        </w:rPr>
      </w:pPr>
    </w:p>
    <w:p w14:paraId="2A8AEAD7" w14:textId="77777777" w:rsidR="00E7384F" w:rsidRDefault="00E7384F" w:rsidP="004F26BC">
      <w:pPr>
        <w:pStyle w:val="Heading1"/>
        <w:pageBreakBefore/>
        <w:numPr>
          <w:ilvl w:val="0"/>
          <w:numId w:val="0"/>
        </w:numPr>
      </w:pPr>
      <w:bookmarkStart w:id="0" w:name="_Toc246755790"/>
      <w:r>
        <w:lastRenderedPageBreak/>
        <w:t>Domain Knowledge</w:t>
      </w:r>
      <w:bookmarkEnd w:id="0"/>
    </w:p>
    <w:p w14:paraId="2E5FFC32" w14:textId="77777777" w:rsidR="00E7384F" w:rsidRDefault="00E7384F">
      <w:pPr>
        <w:pStyle w:val="Heading2"/>
      </w:pPr>
      <w:bookmarkStart w:id="1" w:name="_Toc246755791"/>
      <w:r>
        <w:t>Glossary</w:t>
      </w:r>
      <w:bookmarkEnd w:id="1"/>
    </w:p>
    <w:p w14:paraId="335AC595" w14:textId="77777777"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14:paraId="16E0454D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AC08B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5F0E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5E4EB7" w14:paraId="184999C9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4AB4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C#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B56C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‘C sharp’ programming language used to write, compile and run the Game.</w:t>
            </w:r>
          </w:p>
        </w:tc>
      </w:tr>
      <w:tr w:rsidR="005E4EB7" w14:paraId="59861B53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D6FEC" w14:textId="77777777" w:rsidR="005E4EB7" w:rsidRPr="00101F51" w:rsidRDefault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Algorithm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A642" w14:textId="77777777" w:rsidR="005E4EB7" w:rsidRPr="00101F51" w:rsidRDefault="00A128E9" w:rsidP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A method by which the program can spot a winning combination and alert the user and end the game when one appears.</w:t>
            </w:r>
          </w:p>
        </w:tc>
      </w:tr>
      <w:tr w:rsidR="005E4EB7" w14:paraId="02FE98A9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D327D5" w14:textId="77777777" w:rsidR="005E4EB7" w:rsidRPr="00101F51" w:rsidRDefault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Hardware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C057" w14:textId="77777777" w:rsidR="005E4EB7" w:rsidRPr="00101F51" w:rsidRDefault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The physical components of a computer</w:t>
            </w:r>
          </w:p>
        </w:tc>
      </w:tr>
      <w:tr w:rsidR="005E4EB7" w14:paraId="08E076A3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330B5" w14:textId="77777777" w:rsidR="005E4EB7" w:rsidRPr="00101F51" w:rsidRDefault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Software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B21" w14:textId="77777777" w:rsidR="005E4EB7" w:rsidRPr="00101F51" w:rsidRDefault="00A128E9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The program(s) used to direct the operation of a computer.</w:t>
            </w:r>
          </w:p>
        </w:tc>
      </w:tr>
      <w:tr w:rsidR="00710DF0" w14:paraId="568FB663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33EFEE" w14:textId="77777777" w:rsidR="00710DF0" w:rsidRPr="00101F51" w:rsidRDefault="00710DF0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Strategy Game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5773" w14:textId="77777777" w:rsidR="00710DF0" w:rsidRPr="00101F51" w:rsidRDefault="00710DF0" w:rsidP="00710DF0">
            <w:pPr>
              <w:snapToGrid w:val="0"/>
              <w:rPr>
                <w:sz w:val="22"/>
              </w:rPr>
            </w:pPr>
            <w:r w:rsidRPr="00101F51">
              <w:rPr>
                <w:sz w:val="22"/>
                <w:lang w:eastAsia="en-US"/>
              </w:rPr>
              <w:t>A game in which the players' decision-making skills have a high significance in determining the outcome.</w:t>
            </w:r>
          </w:p>
        </w:tc>
      </w:tr>
    </w:tbl>
    <w:p w14:paraId="6254C51C" w14:textId="77777777"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14:paraId="4CD3D91A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AB882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3E4D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E7384F" w14:paraId="7BF16F98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C9F12" w14:textId="77777777" w:rsidR="00E7384F" w:rsidRPr="00101F51" w:rsidRDefault="00271C1A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AI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392" w14:textId="77777777" w:rsidR="00E7384F" w:rsidRPr="00101F51" w:rsidRDefault="002D2AB0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Artificial Intelligence – The computer created algorithm for single player games.</w:t>
            </w:r>
          </w:p>
        </w:tc>
      </w:tr>
      <w:tr w:rsidR="00E7384F" w14:paraId="6318DB56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05F6" w14:textId="77777777" w:rsidR="00E7384F" w:rsidRPr="00101F51" w:rsidRDefault="00271C1A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GUI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B65D" w14:textId="77777777" w:rsidR="00E7384F" w:rsidRPr="00101F51" w:rsidRDefault="002D2AB0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Graphic User Interface – sums up the user view which enables them to interact with the game.</w:t>
            </w:r>
          </w:p>
        </w:tc>
      </w:tr>
      <w:tr w:rsidR="00E7384F" w14:paraId="069B607A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34C02" w14:textId="77777777" w:rsidR="00E7384F" w:rsidRPr="00101F51" w:rsidRDefault="002D2AB0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F.I.I.F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B36E" w14:textId="77777777" w:rsidR="00E7384F" w:rsidRPr="00101F51" w:rsidRDefault="002D2AB0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 xml:space="preserve">Full Implementation in Future </w:t>
            </w:r>
          </w:p>
        </w:tc>
      </w:tr>
      <w:tr w:rsidR="005E4EB7" w14:paraId="12488D8B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0CFD0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P1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077A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Player 1</w:t>
            </w:r>
          </w:p>
        </w:tc>
      </w:tr>
      <w:tr w:rsidR="005E4EB7" w14:paraId="2DDF6FD6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AC625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P2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3935" w14:textId="77777777" w:rsidR="005E4EB7" w:rsidRPr="00101F51" w:rsidRDefault="005E4EB7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Player 2</w:t>
            </w:r>
          </w:p>
        </w:tc>
      </w:tr>
      <w:tr w:rsidR="00A128E9" w14:paraId="3FB58012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22674" w14:textId="77777777" w:rsidR="00A128E9" w:rsidRPr="00101F51" w:rsidRDefault="00A128E9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TTT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1571" w14:textId="77777777" w:rsidR="00A128E9" w:rsidRPr="00101F51" w:rsidRDefault="00A128E9" w:rsidP="000E5F5D">
            <w:pPr>
              <w:snapToGrid w:val="0"/>
              <w:rPr>
                <w:sz w:val="22"/>
              </w:rPr>
            </w:pPr>
            <w:r w:rsidRPr="00101F51">
              <w:rPr>
                <w:sz w:val="22"/>
              </w:rPr>
              <w:t>Tic-Tac-Toe</w:t>
            </w:r>
          </w:p>
        </w:tc>
      </w:tr>
      <w:tr w:rsidR="00AC6FAD" w14:paraId="7BD4E630" w14:textId="77777777" w:rsidTr="005E4EB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ADC71" w14:textId="71141B34" w:rsidR="00AC6FAD" w:rsidRPr="00101F51" w:rsidRDefault="00AC6FAD" w:rsidP="000E5F5D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UML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B198" w14:textId="2B64947A" w:rsidR="00AC6FAD" w:rsidRPr="00101F51" w:rsidRDefault="00AC6FAD" w:rsidP="000E5F5D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Unified Modelling Process</w:t>
            </w:r>
          </w:p>
        </w:tc>
      </w:tr>
    </w:tbl>
    <w:p w14:paraId="30FEFB4C" w14:textId="77777777" w:rsidR="00E7384F" w:rsidRDefault="00E7384F"/>
    <w:p w14:paraId="40FB5466" w14:textId="77777777" w:rsidR="00E7384F" w:rsidRDefault="00E7384F">
      <w:pPr>
        <w:pStyle w:val="Heading2"/>
        <w:pageBreakBefore/>
      </w:pPr>
      <w:bookmarkStart w:id="2" w:name="_Toc246755792"/>
      <w:r>
        <w:lastRenderedPageBreak/>
        <w:t>Interview with Client</w:t>
      </w:r>
      <w:bookmarkEnd w:id="2"/>
      <w:r w:rsidR="00C90D09">
        <w:t>/</w:t>
      </w:r>
      <w:r w:rsidR="00271C1A" w:rsidRPr="00C90D09">
        <w:t>Questioner</w:t>
      </w:r>
      <w:r w:rsidR="00C90D09">
        <w:t>/…</w:t>
      </w:r>
    </w:p>
    <w:p w14:paraId="04E192F7" w14:textId="77777777" w:rsidR="00E7384F" w:rsidRDefault="00E7384F"/>
    <w:p w14:paraId="5CCFD343" w14:textId="77777777" w:rsidR="00E7384F" w:rsidRDefault="00E7384F">
      <w:r>
        <w:rPr>
          <w:b/>
        </w:rPr>
        <w:t xml:space="preserve">Location: </w:t>
      </w:r>
      <w:r w:rsidR="0067755B">
        <w:rPr>
          <w:b/>
        </w:rPr>
        <w:t>Library RM 430</w:t>
      </w:r>
    </w:p>
    <w:p w14:paraId="2BE8A0C2" w14:textId="5EFFB530" w:rsidR="00E7384F" w:rsidRDefault="00E7384F">
      <w:r>
        <w:rPr>
          <w:b/>
        </w:rPr>
        <w:t xml:space="preserve">Date: </w:t>
      </w:r>
      <w:r w:rsidR="00DC633C">
        <w:rPr>
          <w:b/>
        </w:rPr>
        <w:t>2</w:t>
      </w:r>
      <w:r w:rsidR="00EB0316">
        <w:rPr>
          <w:b/>
        </w:rPr>
        <w:t>/5</w:t>
      </w:r>
      <w:r w:rsidR="00A70E5B">
        <w:rPr>
          <w:b/>
        </w:rPr>
        <w:t>/2013</w:t>
      </w:r>
    </w:p>
    <w:p w14:paraId="166C1024" w14:textId="77777777" w:rsidR="00E7384F" w:rsidRDefault="00E7384F">
      <w:r>
        <w:rPr>
          <w:b/>
        </w:rPr>
        <w:t xml:space="preserve">Time: </w:t>
      </w:r>
      <w:r w:rsidR="00A70E5B">
        <w:rPr>
          <w:b/>
        </w:rPr>
        <w:t>2:40pm</w:t>
      </w:r>
    </w:p>
    <w:p w14:paraId="4AB3EA80" w14:textId="77777777" w:rsidR="00E7384F" w:rsidRDefault="00E7384F">
      <w:r>
        <w:rPr>
          <w:b/>
        </w:rPr>
        <w:t xml:space="preserve">Attendees: </w:t>
      </w:r>
      <w:r w:rsidR="00A70E5B">
        <w:rPr>
          <w:b/>
        </w:rPr>
        <w:t>Usman Tamanna, Bryan Nafegar, Joe Kanter</w:t>
      </w:r>
    </w:p>
    <w:p w14:paraId="73381DE4" w14:textId="77777777" w:rsidR="00E7384F" w:rsidRDefault="00E7384F">
      <w:pPr>
        <w:rPr>
          <w:b/>
        </w:rPr>
      </w:pPr>
      <w:r>
        <w:rPr>
          <w:b/>
        </w:rPr>
        <w:t>Description:</w:t>
      </w:r>
    </w:p>
    <w:p w14:paraId="4ADFBB86" w14:textId="77777777" w:rsidR="00E7384F" w:rsidRDefault="00E7384F">
      <w:r>
        <w:rPr>
          <w:i/>
        </w:rPr>
        <w:t>Question 1</w:t>
      </w:r>
      <w:r>
        <w:t xml:space="preserve">: </w:t>
      </w:r>
      <w:r w:rsidR="0067755B">
        <w:rPr>
          <w:rFonts w:ascii="Helvetica" w:hAnsi="Helvetica"/>
          <w:color w:val="454545"/>
          <w:sz w:val="23"/>
          <w:szCs w:val="23"/>
          <w:shd w:val="clear" w:color="auto" w:fill="FFFFFF"/>
        </w:rPr>
        <w:t>How do you want players to provide input? </w:t>
      </w:r>
    </w:p>
    <w:p w14:paraId="0429DBB9" w14:textId="77777777" w:rsidR="00E7384F" w:rsidRDefault="00C90D09">
      <w:r>
        <w:rPr>
          <w:i/>
          <w:iCs/>
        </w:rPr>
        <w:t>Response</w:t>
      </w:r>
      <w:r w:rsidR="00E7384F">
        <w:t xml:space="preserve">: </w:t>
      </w:r>
      <w:r w:rsidR="00A70E5B">
        <w:t>The players will provide input by clicking on the grid which will then display the user’s choice of X or O (depending on their initial pregame selection).</w:t>
      </w:r>
    </w:p>
    <w:p w14:paraId="54DF0C17" w14:textId="77777777" w:rsidR="00E7384F" w:rsidRDefault="00E7384F">
      <w:r>
        <w:rPr>
          <w:i/>
          <w:iCs/>
        </w:rPr>
        <w:t>Question 2</w:t>
      </w:r>
      <w:r>
        <w:t xml:space="preserve">: </w:t>
      </w:r>
      <w:r w:rsidR="0067755B" w:rsidRPr="003A7075">
        <w:rPr>
          <w:szCs w:val="24"/>
          <w:shd w:val="clear" w:color="auto" w:fill="FFFFFF"/>
        </w:rPr>
        <w:t>Are the AI be dependent on the history of the play, and not just on the positions of the tokens before and after the move?</w:t>
      </w:r>
    </w:p>
    <w:p w14:paraId="0BDFBDED" w14:textId="77777777" w:rsidR="00E7384F" w:rsidRDefault="00C90D09">
      <w:pPr>
        <w:rPr>
          <w:iCs/>
        </w:rPr>
      </w:pPr>
      <w:r>
        <w:rPr>
          <w:i/>
          <w:iCs/>
        </w:rPr>
        <w:t xml:space="preserve">Response: </w:t>
      </w:r>
      <w:r w:rsidR="00A70E5B">
        <w:rPr>
          <w:i/>
          <w:iCs/>
        </w:rPr>
        <w:t xml:space="preserve"> </w:t>
      </w:r>
      <w:r w:rsidR="000E5F5D">
        <w:rPr>
          <w:iCs/>
        </w:rPr>
        <w:t xml:space="preserve">The AI can be dependent on the history of the play but it is not required. </w:t>
      </w:r>
      <w:r w:rsidR="00EF4CF9">
        <w:rPr>
          <w:iCs/>
        </w:rPr>
        <w:t>Whichever algorithm makes smart and</w:t>
      </w:r>
      <w:r w:rsidR="000E5F5D">
        <w:rPr>
          <w:iCs/>
        </w:rPr>
        <w:t xml:space="preserve"> </w:t>
      </w:r>
      <w:r w:rsidR="00EF4CF9">
        <w:rPr>
          <w:iCs/>
        </w:rPr>
        <w:t>fast</w:t>
      </w:r>
      <w:r w:rsidR="000E5F5D">
        <w:rPr>
          <w:iCs/>
        </w:rPr>
        <w:t xml:space="preserve"> </w:t>
      </w:r>
      <w:r w:rsidR="00EF4CF9">
        <w:rPr>
          <w:iCs/>
        </w:rPr>
        <w:t>decisions</w:t>
      </w:r>
      <w:r w:rsidR="000E5F5D">
        <w:rPr>
          <w:iCs/>
        </w:rPr>
        <w:t xml:space="preserve"> should be implemented.</w:t>
      </w:r>
    </w:p>
    <w:p w14:paraId="2185F255" w14:textId="77777777" w:rsidR="00710DF0" w:rsidRDefault="00710DF0" w:rsidP="00710DF0">
      <w:pPr>
        <w:rPr>
          <w:szCs w:val="24"/>
          <w:shd w:val="clear" w:color="auto" w:fill="FFFFFF"/>
        </w:rPr>
      </w:pPr>
      <w:r>
        <w:rPr>
          <w:i/>
          <w:iCs/>
        </w:rPr>
        <w:t>Question 2</w:t>
      </w:r>
      <w:r>
        <w:t xml:space="preserve">: </w:t>
      </w:r>
      <w:r>
        <w:rPr>
          <w:szCs w:val="24"/>
          <w:shd w:val="clear" w:color="auto" w:fill="FFFFFF"/>
        </w:rPr>
        <w:t>What happens after the game ends?</w:t>
      </w:r>
    </w:p>
    <w:p w14:paraId="2AAE7A6D" w14:textId="67454E69" w:rsidR="00710DF0" w:rsidRDefault="00710DF0" w:rsidP="00710DF0">
      <w:pPr>
        <w:rPr>
          <w:iCs/>
        </w:rPr>
      </w:pPr>
      <w:r>
        <w:rPr>
          <w:i/>
          <w:iCs/>
        </w:rPr>
        <w:t xml:space="preserve">Response:  </w:t>
      </w:r>
      <w:r>
        <w:rPr>
          <w:iCs/>
        </w:rPr>
        <w:t xml:space="preserve">The game should show a game over screen also the game should increment the </w:t>
      </w:r>
      <w:r w:rsidR="00AC6FAD">
        <w:rPr>
          <w:iCs/>
        </w:rPr>
        <w:t>user’s</w:t>
      </w:r>
      <w:r>
        <w:rPr>
          <w:iCs/>
        </w:rPr>
        <w:t xml:space="preserve"> wins or losses in the history. In addition the game should reset and present the user </w:t>
      </w:r>
      <w:r w:rsidR="008F052D">
        <w:rPr>
          <w:iCs/>
        </w:rPr>
        <w:t>with a new game.</w:t>
      </w:r>
    </w:p>
    <w:p w14:paraId="029B6F62" w14:textId="77777777" w:rsidR="00710DF0" w:rsidRDefault="00710DF0" w:rsidP="00710DF0"/>
    <w:p w14:paraId="200CB687" w14:textId="77777777" w:rsidR="00710DF0" w:rsidRPr="000E5F5D" w:rsidRDefault="00710DF0"/>
    <w:p w14:paraId="22C32E2A" w14:textId="77777777" w:rsidR="00E7384F" w:rsidRDefault="00E7384F">
      <w:pPr>
        <w:pStyle w:val="Heading1"/>
        <w:pageBreakBefore/>
      </w:pPr>
      <w:bookmarkStart w:id="3" w:name="_Toc246755793"/>
      <w:r>
        <w:lastRenderedPageBreak/>
        <w:t>Functional Requirements</w:t>
      </w:r>
      <w:bookmarkEnd w:id="3"/>
    </w:p>
    <w:p w14:paraId="34CED8ED" w14:textId="77777777" w:rsidR="00E7384F" w:rsidRDefault="00E7384F">
      <w:pPr>
        <w:pStyle w:val="Heading2"/>
      </w:pPr>
      <w:bookmarkStart w:id="4" w:name="_Toc246755794"/>
      <w:r>
        <w:t>Use Cases</w:t>
      </w:r>
      <w:bookmarkEnd w:id="4"/>
    </w:p>
    <w:p w14:paraId="17871FB8" w14:textId="53877021" w:rsidR="00A70E5B" w:rsidRDefault="00C90D09" w:rsidP="00662342">
      <w:pPr>
        <w:pStyle w:val="Heading3"/>
      </w:pPr>
      <w:r>
        <w:t>Use Case 1</w:t>
      </w:r>
      <w:r w:rsidR="00662342">
        <w:t xml:space="preserve"> for 2 player</w:t>
      </w:r>
    </w:p>
    <w:p w14:paraId="74C37C46" w14:textId="77777777" w:rsidR="000D6435" w:rsidRPr="000D6435" w:rsidRDefault="000D6435" w:rsidP="000D6435"/>
    <w:p w14:paraId="2481A9A8" w14:textId="2B338331" w:rsidR="00662342" w:rsidRPr="00662342" w:rsidRDefault="00BD6C5B" w:rsidP="0066234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CBC20" wp14:editId="725EB506">
                <wp:simplePos x="0" y="0"/>
                <wp:positionH relativeFrom="column">
                  <wp:posOffset>3762375</wp:posOffset>
                </wp:positionH>
                <wp:positionV relativeFrom="paragraph">
                  <wp:posOffset>559434</wp:posOffset>
                </wp:positionV>
                <wp:extent cx="1038225" cy="1228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228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8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A460C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44.05pt" to="37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" strokecolor="#680000" strokeweight="1.5pt">
                <v:stroke joinstyle="miter"/>
              </v:line>
            </w:pict>
          </mc:Fallback>
        </mc:AlternateContent>
      </w:r>
      <w:r w:rsidR="00662342">
        <w:rPr>
          <w:noProof/>
          <w:lang w:eastAsia="en-US"/>
        </w:rPr>
        <w:drawing>
          <wp:inline distT="0" distB="0" distL="0" distR="0" wp14:anchorId="17685A7B" wp14:editId="1B419148">
            <wp:extent cx="547687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815" w14:textId="77777777" w:rsidR="00662342" w:rsidRDefault="00662342" w:rsidP="00A70E5B">
      <w:pPr>
        <w:pStyle w:val="Heading2"/>
      </w:pPr>
      <w:bookmarkStart w:id="5" w:name="_Toc263067939"/>
    </w:p>
    <w:p w14:paraId="3FFDAA48" w14:textId="77777777" w:rsidR="00662342" w:rsidRPr="00662342" w:rsidRDefault="00662342" w:rsidP="00662342"/>
    <w:p w14:paraId="30906F09" w14:textId="77777777" w:rsidR="0010436C" w:rsidRDefault="0010436C" w:rsidP="00662342">
      <w:pPr>
        <w:ind w:left="720"/>
        <w:rPr>
          <w:b/>
          <w:sz w:val="28"/>
        </w:rPr>
      </w:pPr>
    </w:p>
    <w:tbl>
      <w:tblPr>
        <w:tblStyle w:val="TableGrid"/>
        <w:tblW w:w="9000" w:type="dxa"/>
        <w:tblInd w:w="468" w:type="dxa"/>
        <w:tblLook w:val="0000" w:firstRow="0" w:lastRow="0" w:firstColumn="0" w:lastColumn="0" w:noHBand="0" w:noVBand="0"/>
      </w:tblPr>
      <w:tblGrid>
        <w:gridCol w:w="9000"/>
      </w:tblGrid>
      <w:tr w:rsidR="0010436C" w:rsidRPr="009E0A35" w14:paraId="52A9FCED" w14:textId="77777777" w:rsidTr="006629E0">
        <w:trPr>
          <w:trHeight w:val="720"/>
        </w:trPr>
        <w:tc>
          <w:tcPr>
            <w:tcW w:w="9000" w:type="dxa"/>
          </w:tcPr>
          <w:p w14:paraId="18035393" w14:textId="58E887B8" w:rsidR="0010436C" w:rsidRPr="009E0A35" w:rsidRDefault="0010436C" w:rsidP="00DD26A3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A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Description of the use case</w:t>
            </w:r>
            <w:r w:rsidR="0035682E">
              <w:rPr>
                <w:rFonts w:ascii="Times New Roman" w:hAnsi="Times New Roman" w:cs="Times New Roman"/>
                <w:sz w:val="28"/>
                <w:szCs w:val="28"/>
              </w:rPr>
              <w:t xml:space="preserve"> 1 for 2 players</w:t>
            </w:r>
          </w:p>
        </w:tc>
      </w:tr>
      <w:tr w:rsidR="0010436C" w:rsidRPr="009E0A35" w14:paraId="16245611" w14:textId="77777777" w:rsidTr="006629E0">
        <w:tblPrEx>
          <w:tblLook w:val="04A0" w:firstRow="1" w:lastRow="0" w:firstColumn="1" w:lastColumn="0" w:noHBand="0" w:noVBand="1"/>
        </w:tblPrEx>
        <w:trPr>
          <w:trHeight w:val="1088"/>
        </w:trPr>
        <w:tc>
          <w:tcPr>
            <w:tcW w:w="9000" w:type="dxa"/>
          </w:tcPr>
          <w:p w14:paraId="5E58F7B9" w14:textId="78EC6B1F" w:rsidR="0010436C" w:rsidRPr="009E0A35" w:rsidRDefault="006629E0" w:rsidP="00DD26A3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the game with a username and password (user can create an account if he/she does not have one)</w:t>
            </w:r>
          </w:p>
        </w:tc>
      </w:tr>
      <w:tr w:rsidR="0010436C" w:rsidRPr="00B94E13" w14:paraId="1456F29A" w14:textId="77777777" w:rsidTr="006629E0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9000" w:type="dxa"/>
          </w:tcPr>
          <w:p w14:paraId="0B068632" w14:textId="25BD613A" w:rsidR="0010436C" w:rsidRPr="00B94E13" w:rsidRDefault="0010436C" w:rsidP="006629E0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4E13">
              <w:rPr>
                <w:rFonts w:ascii="Times New Roman" w:hAnsi="Times New Roman" w:cs="Times New Roman"/>
                <w:b w:val="0"/>
                <w:sz w:val="24"/>
                <w:szCs w:val="24"/>
              </w:rPr>
              <w:t>Cho</w:t>
            </w:r>
            <w:r w:rsidR="006629E0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B94E13">
              <w:rPr>
                <w:rFonts w:ascii="Times New Roman" w:hAnsi="Times New Roman" w:cs="Times New Roman"/>
                <w:b w:val="0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629E0">
              <w:rPr>
                <w:rFonts w:ascii="Times New Roman" w:hAnsi="Times New Roman" w:cs="Times New Roman"/>
                <w:b w:val="0"/>
                <w:sz w:val="24"/>
                <w:szCs w:val="24"/>
              </w:rPr>
              <w:t>the 2 player use case, notifies the game that a second player will be playing.</w:t>
            </w:r>
          </w:p>
        </w:tc>
      </w:tr>
      <w:tr w:rsidR="0010436C" w:rsidRPr="002F3269" w14:paraId="7C18DEF9" w14:textId="77777777" w:rsidTr="006629E0">
        <w:tblPrEx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9000" w:type="dxa"/>
          </w:tcPr>
          <w:p w14:paraId="66A5A787" w14:textId="74F9B6DF" w:rsidR="0010436C" w:rsidRPr="002F3269" w:rsidRDefault="006629E0" w:rsidP="00DD26A3">
            <w:pPr>
              <w:pStyle w:val="Heading1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 who goes first allows the player to decide who gets the first turn</w:t>
            </w:r>
          </w:p>
        </w:tc>
      </w:tr>
      <w:tr w:rsidR="0010436C" w:rsidRPr="002F3269" w14:paraId="62B0B804" w14:textId="77777777" w:rsidTr="006629E0">
        <w:tblPrEx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9000" w:type="dxa"/>
          </w:tcPr>
          <w:p w14:paraId="612EFD1A" w14:textId="3EE741F1" w:rsidR="0010436C" w:rsidRPr="002F3269" w:rsidRDefault="006629E0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 between X’s or O’s lets the players choose their preferred marking shape</w:t>
            </w:r>
          </w:p>
        </w:tc>
      </w:tr>
      <w:tr w:rsidR="006629E0" w:rsidRPr="002F3269" w14:paraId="20A72110" w14:textId="77777777" w:rsidTr="006629E0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000" w:type="dxa"/>
          </w:tcPr>
          <w:p w14:paraId="5E27319C" w14:textId="001316DA" w:rsidR="006629E0" w:rsidRDefault="006629E0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Play the game allows P1 and P2 to see the game board and commence playing</w:t>
            </w:r>
          </w:p>
        </w:tc>
      </w:tr>
      <w:tr w:rsidR="006629E0" w:rsidRPr="002F3269" w14:paraId="30EE8E4E" w14:textId="77777777" w:rsidTr="006629E0">
        <w:tblPrEx>
          <w:tblLook w:val="04A0" w:firstRow="1" w:lastRow="0" w:firstColumn="1" w:lastColumn="0" w:noHBand="0" w:noVBand="1"/>
        </w:tblPrEx>
        <w:trPr>
          <w:trHeight w:val="872"/>
        </w:trPr>
        <w:tc>
          <w:tcPr>
            <w:tcW w:w="9000" w:type="dxa"/>
          </w:tcPr>
          <w:p w14:paraId="570D3672" w14:textId="77605DF1" w:rsidR="006629E0" w:rsidRDefault="006629E0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Reset the game allows the user to reset the game and start a new one</w:t>
            </w:r>
          </w:p>
        </w:tc>
      </w:tr>
      <w:tr w:rsidR="006629E0" w:rsidRPr="002F3269" w14:paraId="0D1EC7DD" w14:textId="77777777" w:rsidTr="006629E0">
        <w:tblPrEx>
          <w:tblLook w:val="04A0" w:firstRow="1" w:lastRow="0" w:firstColumn="1" w:lastColumn="0" w:noHBand="0" w:noVBand="1"/>
        </w:tblPrEx>
        <w:trPr>
          <w:trHeight w:val="872"/>
        </w:trPr>
        <w:tc>
          <w:tcPr>
            <w:tcW w:w="9000" w:type="dxa"/>
          </w:tcPr>
          <w:p w14:paraId="3D5BFDA7" w14:textId="048A5020" w:rsidR="006629E0" w:rsidRDefault="006629E0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Quit the game terminate</w:t>
            </w:r>
            <w:r w:rsidR="0035682E">
              <w:rPr>
                <w:rFonts w:ascii="Times New Roman" w:hAnsi="Times New Roman" w:cs="Times New Roman"/>
                <w:b w:val="0"/>
                <w:sz w:val="24"/>
                <w:szCs w:val="24"/>
              </w:rPr>
              <w:t>s and closes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game state</w:t>
            </w:r>
            <w:r w:rsidR="0035682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CB9F16E" w14:textId="77777777" w:rsidR="00662342" w:rsidRDefault="00662342" w:rsidP="006629E0">
      <w:pPr>
        <w:pStyle w:val="Heading2"/>
        <w:numPr>
          <w:ilvl w:val="0"/>
          <w:numId w:val="0"/>
        </w:numPr>
        <w:rPr>
          <w:rFonts w:ascii="Times New Roman" w:hAnsi="Times New Roman" w:cs="Times New Roman"/>
          <w:bCs w:val="0"/>
          <w:i w:val="0"/>
          <w:iCs w:val="0"/>
          <w:szCs w:val="22"/>
        </w:rPr>
      </w:pPr>
    </w:p>
    <w:p w14:paraId="13EDCE22" w14:textId="77777777" w:rsidR="006629E0" w:rsidRPr="006629E0" w:rsidRDefault="006629E0" w:rsidP="006629E0"/>
    <w:p w14:paraId="35D890BD" w14:textId="2CBD3EFA" w:rsidR="00A70E5B" w:rsidRPr="00662342" w:rsidRDefault="00A70E5B" w:rsidP="00A70E5B">
      <w:pPr>
        <w:pStyle w:val="Heading2"/>
        <w:rPr>
          <w:i w:val="0"/>
        </w:rPr>
      </w:pPr>
      <w:r w:rsidRPr="00662342">
        <w:rPr>
          <w:i w:val="0"/>
        </w:rPr>
        <w:lastRenderedPageBreak/>
        <w:t>Use case 2</w:t>
      </w:r>
      <w:bookmarkEnd w:id="5"/>
      <w:r w:rsidR="00662342" w:rsidRPr="00662342">
        <w:rPr>
          <w:i w:val="0"/>
        </w:rPr>
        <w:t xml:space="preserve"> for 1 player</w:t>
      </w:r>
      <w:bookmarkStart w:id="6" w:name="_GoBack"/>
      <w:bookmarkEnd w:id="6"/>
    </w:p>
    <w:p w14:paraId="365A9071" w14:textId="62F53DC6" w:rsidR="00662342" w:rsidRDefault="0035682E" w:rsidP="00662342">
      <w:r>
        <w:rPr>
          <w:noProof/>
          <w:lang w:eastAsia="en-US"/>
        </w:rPr>
        <w:drawing>
          <wp:inline distT="0" distB="0" distL="0" distR="0" wp14:anchorId="2ECB85D3" wp14:editId="57F812C7">
            <wp:extent cx="5486400" cy="682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B693" w14:textId="77777777" w:rsidR="00662342" w:rsidRPr="00662342" w:rsidRDefault="00662342" w:rsidP="00662342"/>
    <w:tbl>
      <w:tblPr>
        <w:tblStyle w:val="TableGrid"/>
        <w:tblW w:w="9000" w:type="dxa"/>
        <w:tblInd w:w="468" w:type="dxa"/>
        <w:tblLook w:val="0000" w:firstRow="0" w:lastRow="0" w:firstColumn="0" w:lastColumn="0" w:noHBand="0" w:noVBand="0"/>
      </w:tblPr>
      <w:tblGrid>
        <w:gridCol w:w="9000"/>
      </w:tblGrid>
      <w:tr w:rsidR="0035682E" w:rsidRPr="009E0A35" w14:paraId="305F951B" w14:textId="77777777" w:rsidTr="00DD26A3">
        <w:trPr>
          <w:trHeight w:val="720"/>
        </w:trPr>
        <w:tc>
          <w:tcPr>
            <w:tcW w:w="9000" w:type="dxa"/>
          </w:tcPr>
          <w:p w14:paraId="6BAB9427" w14:textId="6C8AABC5" w:rsidR="0035682E" w:rsidRPr="009E0A35" w:rsidRDefault="0035682E" w:rsidP="00DD26A3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A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Description of the use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1 player</w:t>
            </w:r>
          </w:p>
        </w:tc>
      </w:tr>
      <w:tr w:rsidR="0035682E" w:rsidRPr="009E0A35" w14:paraId="249116D0" w14:textId="77777777" w:rsidTr="00DD26A3">
        <w:tblPrEx>
          <w:tblLook w:val="04A0" w:firstRow="1" w:lastRow="0" w:firstColumn="1" w:lastColumn="0" w:noHBand="0" w:noVBand="1"/>
        </w:tblPrEx>
        <w:trPr>
          <w:trHeight w:val="1088"/>
        </w:trPr>
        <w:tc>
          <w:tcPr>
            <w:tcW w:w="9000" w:type="dxa"/>
          </w:tcPr>
          <w:p w14:paraId="5DE7E6E0" w14:textId="77777777" w:rsidR="0035682E" w:rsidRPr="009E0A35" w:rsidRDefault="0035682E" w:rsidP="00DD26A3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the game with a username and password (user can create an account if he/she does not have one)</w:t>
            </w:r>
          </w:p>
        </w:tc>
      </w:tr>
      <w:tr w:rsidR="0035682E" w:rsidRPr="00B94E13" w14:paraId="3D5436DF" w14:textId="77777777" w:rsidTr="00DD26A3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9000" w:type="dxa"/>
          </w:tcPr>
          <w:p w14:paraId="6D24F191" w14:textId="790DAD20" w:rsidR="0035682E" w:rsidRPr="00B94E13" w:rsidRDefault="0035682E" w:rsidP="0035682E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4E13">
              <w:rPr>
                <w:rFonts w:ascii="Times New Roman" w:hAnsi="Times New Roman" w:cs="Times New Roman"/>
                <w:b w:val="0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B94E13">
              <w:rPr>
                <w:rFonts w:ascii="Times New Roman" w:hAnsi="Times New Roman" w:cs="Times New Roman"/>
                <w:b w:val="0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1 player use case, notifies the game that the AI will be playing.</w:t>
            </w:r>
          </w:p>
        </w:tc>
      </w:tr>
      <w:tr w:rsidR="0035682E" w:rsidRPr="002F3269" w14:paraId="7381345A" w14:textId="77777777" w:rsidTr="00DD26A3">
        <w:tblPrEx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9000" w:type="dxa"/>
          </w:tcPr>
          <w:p w14:paraId="62C9D1C4" w14:textId="77777777" w:rsidR="0035682E" w:rsidRPr="002F3269" w:rsidRDefault="0035682E" w:rsidP="00DD26A3">
            <w:pPr>
              <w:pStyle w:val="Heading1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 who goes first allows the player to decide who gets the first turn</w:t>
            </w:r>
          </w:p>
        </w:tc>
      </w:tr>
      <w:tr w:rsidR="0035682E" w:rsidRPr="002F3269" w14:paraId="3F0F8BB4" w14:textId="77777777" w:rsidTr="00DD26A3">
        <w:tblPrEx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9000" w:type="dxa"/>
          </w:tcPr>
          <w:p w14:paraId="3EC24CF8" w14:textId="5F3E4EDF" w:rsidR="0035682E" w:rsidRPr="002F3269" w:rsidRDefault="0035682E" w:rsidP="004129BA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 between X’s or O’</w:t>
            </w:r>
            <w:r w:rsidR="004129BA">
              <w:rPr>
                <w:rFonts w:ascii="Times New Roman" w:hAnsi="Times New Roman" w:cs="Times New Roman"/>
                <w:b w:val="0"/>
                <w:sz w:val="24"/>
                <w:szCs w:val="24"/>
              </w:rPr>
              <w:t>s lets the player ch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ose </w:t>
            </w:r>
            <w:r w:rsidR="004129BA">
              <w:rPr>
                <w:rFonts w:ascii="Times New Roman" w:hAnsi="Times New Roman" w:cs="Times New Roman"/>
                <w:b w:val="0"/>
                <w:sz w:val="24"/>
                <w:szCs w:val="24"/>
              </w:rPr>
              <w:t>his/her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preferred marking shape</w:t>
            </w:r>
          </w:p>
        </w:tc>
      </w:tr>
      <w:tr w:rsidR="004129BA" w:rsidRPr="002F3269" w14:paraId="596507B7" w14:textId="77777777" w:rsidTr="00DD26A3">
        <w:tblPrEx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9000" w:type="dxa"/>
          </w:tcPr>
          <w:p w14:paraId="1DF19EC7" w14:textId="13E5E601" w:rsidR="004129BA" w:rsidRDefault="004129BA" w:rsidP="004129BA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 Difficulty allow the player to set the AI difficulty</w:t>
            </w:r>
          </w:p>
        </w:tc>
      </w:tr>
      <w:tr w:rsidR="0035682E" w:rsidRPr="002F3269" w14:paraId="1239E40D" w14:textId="77777777" w:rsidTr="00DD26A3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000" w:type="dxa"/>
          </w:tcPr>
          <w:p w14:paraId="526F486A" w14:textId="004328E6" w:rsidR="0035682E" w:rsidRDefault="004129BA" w:rsidP="004129BA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Play the game allows P1 </w:t>
            </w:r>
            <w:r w:rsidR="0035682E">
              <w:rPr>
                <w:rFonts w:ascii="Times New Roman" w:hAnsi="Times New Roman" w:cs="Times New Roman"/>
                <w:b w:val="0"/>
                <w:sz w:val="24"/>
                <w:szCs w:val="24"/>
              </w:rPr>
              <w:t>to see the game board and commence playing</w:t>
            </w:r>
          </w:p>
        </w:tc>
      </w:tr>
      <w:tr w:rsidR="0035682E" w:rsidRPr="002F3269" w14:paraId="452BE431" w14:textId="77777777" w:rsidTr="00DD26A3">
        <w:tblPrEx>
          <w:tblLook w:val="04A0" w:firstRow="1" w:lastRow="0" w:firstColumn="1" w:lastColumn="0" w:noHBand="0" w:noVBand="1"/>
        </w:tblPrEx>
        <w:trPr>
          <w:trHeight w:val="872"/>
        </w:trPr>
        <w:tc>
          <w:tcPr>
            <w:tcW w:w="9000" w:type="dxa"/>
          </w:tcPr>
          <w:p w14:paraId="51EE7C85" w14:textId="77777777" w:rsidR="0035682E" w:rsidRDefault="0035682E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Reset the game allows the user to reset the game and start a new one</w:t>
            </w:r>
          </w:p>
        </w:tc>
      </w:tr>
      <w:tr w:rsidR="0035682E" w:rsidRPr="002F3269" w14:paraId="41942CE2" w14:textId="77777777" w:rsidTr="00DD26A3">
        <w:tblPrEx>
          <w:tblLook w:val="04A0" w:firstRow="1" w:lastRow="0" w:firstColumn="1" w:lastColumn="0" w:noHBand="0" w:noVBand="1"/>
        </w:tblPrEx>
        <w:trPr>
          <w:trHeight w:val="872"/>
        </w:trPr>
        <w:tc>
          <w:tcPr>
            <w:tcW w:w="9000" w:type="dxa"/>
          </w:tcPr>
          <w:p w14:paraId="3FDDF887" w14:textId="77777777" w:rsidR="0035682E" w:rsidRDefault="0035682E" w:rsidP="00DD26A3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Quit the game terminates and closes the game state </w:t>
            </w:r>
          </w:p>
        </w:tc>
      </w:tr>
    </w:tbl>
    <w:p w14:paraId="262B608C" w14:textId="77777777" w:rsidR="00A70E5B" w:rsidRPr="007524F1" w:rsidRDefault="00A70E5B" w:rsidP="00A70E5B"/>
    <w:p w14:paraId="16852EFC" w14:textId="77777777" w:rsidR="00A70E5B" w:rsidRDefault="00A70E5B" w:rsidP="00A70E5B">
      <w:pPr>
        <w:pStyle w:val="ListParagraph"/>
      </w:pPr>
    </w:p>
    <w:p w14:paraId="0E6824C9" w14:textId="77777777" w:rsidR="00A70E5B" w:rsidRDefault="00A70E5B" w:rsidP="00A70E5B"/>
    <w:p w14:paraId="4C57DF14" w14:textId="77777777" w:rsidR="00A70E5B" w:rsidRDefault="00A70E5B" w:rsidP="0047601B"/>
    <w:p w14:paraId="6215D49C" w14:textId="77777777" w:rsidR="00E7384F" w:rsidRDefault="00E7384F" w:rsidP="0047601B">
      <w:pPr>
        <w:pStyle w:val="Heading1"/>
        <w:pageBreakBefore/>
        <w:numPr>
          <w:ilvl w:val="0"/>
          <w:numId w:val="0"/>
        </w:numPr>
        <w:ind w:left="432" w:hanging="432"/>
      </w:pPr>
      <w:bookmarkStart w:id="7" w:name="_Toc246755801"/>
      <w:r>
        <w:lastRenderedPageBreak/>
        <w:t>Non-Functional Requirements</w:t>
      </w:r>
      <w:bookmarkEnd w:id="7"/>
    </w:p>
    <w:p w14:paraId="7A8A5669" w14:textId="77777777" w:rsidR="00E7384F" w:rsidRDefault="00E7384F" w:rsidP="0047601B">
      <w:pPr>
        <w:pStyle w:val="Heading2"/>
        <w:numPr>
          <w:ilvl w:val="0"/>
          <w:numId w:val="0"/>
        </w:numPr>
        <w:ind w:left="576" w:hanging="576"/>
      </w:pPr>
      <w:bookmarkStart w:id="8" w:name="_Toc246755802"/>
      <w:r>
        <w:t>Cost Constraints</w:t>
      </w:r>
      <w:bookmarkEnd w:id="8"/>
    </w:p>
    <w:p w14:paraId="2821F002" w14:textId="77777777" w:rsidR="007B521A" w:rsidRPr="007B521A" w:rsidRDefault="00271C1A" w:rsidP="007B521A">
      <w:r>
        <w:t xml:space="preserve">There </w:t>
      </w:r>
      <w:r w:rsidR="00CF3A3D">
        <w:t>are</w:t>
      </w:r>
      <w:r w:rsidR="009C0AE1">
        <w:t xml:space="preserve"> no Cost Constraints </w:t>
      </w:r>
      <w:r w:rsidR="00CF3A3D">
        <w:t xml:space="preserve">or expenses </w:t>
      </w:r>
      <w:r w:rsidR="004F26BC">
        <w:t>expected for the duration of this project.</w:t>
      </w:r>
    </w:p>
    <w:p w14:paraId="39014BED" w14:textId="77777777" w:rsidR="00E7384F" w:rsidRDefault="00E7384F" w:rsidP="0047601B">
      <w:pPr>
        <w:pStyle w:val="Heading2"/>
        <w:numPr>
          <w:ilvl w:val="0"/>
          <w:numId w:val="0"/>
        </w:numPr>
        <w:ind w:left="576" w:hanging="576"/>
      </w:pPr>
      <w:bookmarkStart w:id="9" w:name="_Toc246755803"/>
      <w:r>
        <w:t>Reliability</w:t>
      </w:r>
      <w:bookmarkEnd w:id="9"/>
    </w:p>
    <w:p w14:paraId="01CA9CB7" w14:textId="77777777" w:rsidR="007B521A" w:rsidRPr="007B521A" w:rsidRDefault="00CF3A3D" w:rsidP="0047601B">
      <w:r>
        <w:t>The code will be</w:t>
      </w:r>
      <w:r w:rsidR="009C0AE1">
        <w:t xml:space="preserve"> tested meticul</w:t>
      </w:r>
      <w:r>
        <w:t xml:space="preserve">ously for any bugs or problems. </w:t>
      </w:r>
      <w:r w:rsidR="009C0AE1">
        <w:t xml:space="preserve">The </w:t>
      </w:r>
      <w:r>
        <w:t>proposed</w:t>
      </w:r>
      <w:r w:rsidR="009C0AE1">
        <w:t xml:space="preserve"> </w:t>
      </w:r>
      <w:r w:rsidR="008032CD">
        <w:t xml:space="preserve">2 player </w:t>
      </w:r>
      <w:r w:rsidR="009C0AE1">
        <w:t>vers</w:t>
      </w:r>
      <w:r>
        <w:t>ion of the game will work</w:t>
      </w:r>
      <w:r w:rsidR="008032CD">
        <w:t xml:space="preserve"> 100% bug</w:t>
      </w:r>
      <w:r w:rsidR="009C0AE1">
        <w:t xml:space="preserve"> free. </w:t>
      </w:r>
    </w:p>
    <w:p w14:paraId="54EAD53F" w14:textId="77777777" w:rsidR="00E7384F" w:rsidRDefault="002F4F06" w:rsidP="0047601B">
      <w:pPr>
        <w:pStyle w:val="Heading2"/>
        <w:numPr>
          <w:ilvl w:val="0"/>
          <w:numId w:val="0"/>
        </w:numPr>
        <w:ind w:left="576" w:hanging="576"/>
      </w:pPr>
      <w:r>
        <w:t>Time Constraints</w:t>
      </w:r>
    </w:p>
    <w:p w14:paraId="5003B7A4" w14:textId="77777777" w:rsidR="0047601B" w:rsidRPr="0047601B" w:rsidRDefault="004F26BC" w:rsidP="0047601B">
      <w:r>
        <w:t>We expect the game to run and respond in a timely manner with no response lag</w:t>
      </w:r>
      <w:r w:rsidR="0047601B">
        <w:t>.</w:t>
      </w:r>
    </w:p>
    <w:p w14:paraId="39A8F2AF" w14:textId="77777777" w:rsidR="00E7384F" w:rsidRDefault="00E7384F"/>
    <w:p w14:paraId="2172F0D4" w14:textId="77777777" w:rsidR="00E7384F" w:rsidRDefault="00E7384F"/>
    <w:sectPr w:rsidR="00E7384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2F0A6" w14:textId="77777777" w:rsidR="00030246" w:rsidRDefault="00030246" w:rsidP="0062358C">
      <w:pPr>
        <w:spacing w:after="0" w:line="240" w:lineRule="auto"/>
      </w:pPr>
      <w:r>
        <w:separator/>
      </w:r>
    </w:p>
  </w:endnote>
  <w:endnote w:type="continuationSeparator" w:id="0">
    <w:p w14:paraId="1349613E" w14:textId="77777777" w:rsidR="00030246" w:rsidRDefault="00030246" w:rsidP="0062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AA5E4" w14:textId="77777777" w:rsidR="00030246" w:rsidRDefault="00030246" w:rsidP="0062358C">
      <w:pPr>
        <w:spacing w:after="0" w:line="240" w:lineRule="auto"/>
      </w:pPr>
      <w:r>
        <w:separator/>
      </w:r>
    </w:p>
  </w:footnote>
  <w:footnote w:type="continuationSeparator" w:id="0">
    <w:p w14:paraId="6EEEFCDC" w14:textId="77777777" w:rsidR="00030246" w:rsidRDefault="00030246" w:rsidP="0062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87CDE" w14:textId="77777777" w:rsidR="00710DF0" w:rsidRDefault="00710DF0">
    <w:pPr>
      <w:pStyle w:val="Header"/>
    </w:pPr>
    <w:r w:rsidRPr="0062358C"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92CBB3" wp14:editId="3C9D399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2C18" w14:textId="77777777" w:rsidR="00710DF0" w:rsidRDefault="00710DF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0D6435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2CBB3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6B72C18" w14:textId="77777777" w:rsidR="00710DF0" w:rsidRDefault="00710DF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0D6435">
                        <w:rPr>
                          <w:noProof/>
                          <w:color w:val="FFFFFF" w:themeColor="background1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                                                          Requirement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5ED0D81"/>
    <w:multiLevelType w:val="multilevel"/>
    <w:tmpl w:val="FA343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  <w:szCs w:val="22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055461F"/>
    <w:multiLevelType w:val="hybridMultilevel"/>
    <w:tmpl w:val="F0CEC9FA"/>
    <w:lvl w:ilvl="0" w:tplc="1F742B9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2B"/>
    <w:rsid w:val="00030246"/>
    <w:rsid w:val="00043AF7"/>
    <w:rsid w:val="000A442A"/>
    <w:rsid w:val="000D6435"/>
    <w:rsid w:val="000E0167"/>
    <w:rsid w:val="000E5F5D"/>
    <w:rsid w:val="000F0368"/>
    <w:rsid w:val="00101F51"/>
    <w:rsid w:val="0010436C"/>
    <w:rsid w:val="00215347"/>
    <w:rsid w:val="00271C1A"/>
    <w:rsid w:val="002A0C17"/>
    <w:rsid w:val="002D2AB0"/>
    <w:rsid w:val="002F4F06"/>
    <w:rsid w:val="0035682E"/>
    <w:rsid w:val="00394BDE"/>
    <w:rsid w:val="00395262"/>
    <w:rsid w:val="003A7075"/>
    <w:rsid w:val="004129BA"/>
    <w:rsid w:val="0042102D"/>
    <w:rsid w:val="0042238A"/>
    <w:rsid w:val="0047601B"/>
    <w:rsid w:val="004B6966"/>
    <w:rsid w:val="004F26BC"/>
    <w:rsid w:val="005E4EB7"/>
    <w:rsid w:val="005F2504"/>
    <w:rsid w:val="00616683"/>
    <w:rsid w:val="0062358C"/>
    <w:rsid w:val="00662342"/>
    <w:rsid w:val="006629E0"/>
    <w:rsid w:val="0067755B"/>
    <w:rsid w:val="006E6140"/>
    <w:rsid w:val="00710DF0"/>
    <w:rsid w:val="007B521A"/>
    <w:rsid w:val="007C7D71"/>
    <w:rsid w:val="008032CD"/>
    <w:rsid w:val="008F052D"/>
    <w:rsid w:val="00901D80"/>
    <w:rsid w:val="00963677"/>
    <w:rsid w:val="009C0AE1"/>
    <w:rsid w:val="00A128E9"/>
    <w:rsid w:val="00A70E5B"/>
    <w:rsid w:val="00A84C74"/>
    <w:rsid w:val="00AC6FAD"/>
    <w:rsid w:val="00B542E8"/>
    <w:rsid w:val="00BD6C5B"/>
    <w:rsid w:val="00C801BC"/>
    <w:rsid w:val="00C90D09"/>
    <w:rsid w:val="00CB14F8"/>
    <w:rsid w:val="00CF3A3D"/>
    <w:rsid w:val="00DC633C"/>
    <w:rsid w:val="00DE1E2B"/>
    <w:rsid w:val="00DF3E44"/>
    <w:rsid w:val="00DF5AFE"/>
    <w:rsid w:val="00E51C2B"/>
    <w:rsid w:val="00E7384F"/>
    <w:rsid w:val="00EB0316"/>
    <w:rsid w:val="00EC0886"/>
    <w:rsid w:val="00EF4CF9"/>
    <w:rsid w:val="00F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BA2EF5"/>
  <w15:docId w15:val="{A5D36CDF-4BEB-4AAA-A88C-8031243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23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2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8C"/>
    <w:rPr>
      <w:sz w:val="24"/>
      <w:szCs w:val="22"/>
      <w:lang w:eastAsia="ar-SA"/>
    </w:rPr>
  </w:style>
  <w:style w:type="paragraph" w:styleId="Footer">
    <w:name w:val="footer"/>
    <w:basedOn w:val="Normal"/>
    <w:link w:val="FooterChar"/>
    <w:rsid w:val="0062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2358C"/>
    <w:rPr>
      <w:sz w:val="24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62358C"/>
    <w:rPr>
      <w:color w:val="808080"/>
    </w:rPr>
  </w:style>
  <w:style w:type="table" w:styleId="TableColorful3">
    <w:name w:val="Table Colorful 3"/>
    <w:basedOn w:val="TableNormal"/>
    <w:rsid w:val="00616683"/>
    <w:pPr>
      <w:suppressAutoHyphens/>
      <w:spacing w:after="200" w:line="276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rsid w:val="00616683"/>
    <w:pPr>
      <w:suppressAutoHyphens/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rsid w:val="00616683"/>
    <w:pPr>
      <w:suppressAutoHyphens/>
      <w:spacing w:after="20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A70E5B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A70E5B"/>
    <w:pPr>
      <w:spacing w:after="0" w:line="240" w:lineRule="auto"/>
      <w:ind w:left="7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36F832-616A-4E46-A724-FCD009E3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</vt:lpstr>
    </vt:vector>
  </TitlesOfParts>
  <Company>UH-Downtown</Company>
  <LinksUpToDate>false</LinksUpToDate>
  <CharactersWithSpaces>5399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_Toc246755805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_Toc246755803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_Toc246755802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_Toc246755801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_Toc246755798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_Toc246755797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_Toc246755796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_Toc246755795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_Toc246755794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_Toc246755793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_Toc246755792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_Toc246755791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_Toc246755790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_Toc246755789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</dc:title>
  <dc:creator>Administrator</dc:creator>
  <cp:lastModifiedBy>Roubzy</cp:lastModifiedBy>
  <cp:revision>14</cp:revision>
  <cp:lastPrinted>2013-02-25T06:34:00Z</cp:lastPrinted>
  <dcterms:created xsi:type="dcterms:W3CDTF">2013-03-06T20:20:00Z</dcterms:created>
  <dcterms:modified xsi:type="dcterms:W3CDTF">2013-04-17T05:17:00Z</dcterms:modified>
</cp:coreProperties>
</file>